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Pr="00C44353" w:rsidRDefault="009035DE">
      <w:pPr>
        <w:ind w:firstLine="0"/>
        <w:jc w:val="center"/>
      </w:pPr>
      <w:r w:rsidRPr="00C44353">
        <w:rPr>
          <w:szCs w:val="28"/>
        </w:rPr>
        <w:t>МІНІСТЕРСТВО ОСВІТИ І НАУКИ УКРАЇНИ</w:t>
      </w:r>
    </w:p>
    <w:p w:rsidR="00000000" w:rsidRPr="00C44353" w:rsidRDefault="009035DE">
      <w:pPr>
        <w:ind w:firstLine="0"/>
        <w:jc w:val="center"/>
      </w:pPr>
      <w:r w:rsidRPr="00C44353">
        <w:rPr>
          <w:szCs w:val="28"/>
        </w:rPr>
        <w:t>НАЦІОНАЛЬНИЙ ТЕХНІЧНИЙ УНІВЕРСИТЕТ</w:t>
      </w:r>
    </w:p>
    <w:p w:rsidR="00000000" w:rsidRPr="00C44353" w:rsidRDefault="009035DE">
      <w:pPr>
        <w:ind w:firstLine="0"/>
        <w:jc w:val="center"/>
      </w:pPr>
      <w:r w:rsidRPr="00C44353">
        <w:rPr>
          <w:szCs w:val="28"/>
        </w:rPr>
        <w:t>«ХАРКІВСЬКИЙ ПОЛІТЕХНІЧНИЙ ІНСТИТУТ»</w:t>
      </w:r>
    </w:p>
    <w:p w:rsidR="00000000" w:rsidRPr="00C44353" w:rsidRDefault="009035DE">
      <w:pPr>
        <w:ind w:firstLine="0"/>
        <w:jc w:val="center"/>
      </w:pPr>
      <w:r w:rsidRPr="00C44353">
        <w:rPr>
          <w:szCs w:val="28"/>
        </w:rPr>
        <w:t>Кафедра програмної інженерії та інформаційних технологій управління</w:t>
      </w:r>
    </w:p>
    <w:p w:rsidR="00000000" w:rsidRPr="00C44353" w:rsidRDefault="009035DE">
      <w:pPr>
        <w:jc w:val="center"/>
        <w:rPr>
          <w:szCs w:val="28"/>
        </w:rPr>
      </w:pPr>
    </w:p>
    <w:p w:rsidR="00000000" w:rsidRPr="00C44353" w:rsidRDefault="009035DE">
      <w:pPr>
        <w:jc w:val="center"/>
        <w:rPr>
          <w:szCs w:val="28"/>
        </w:rPr>
      </w:pPr>
    </w:p>
    <w:p w:rsidR="00000000" w:rsidRPr="00C44353" w:rsidRDefault="009035DE">
      <w:pPr>
        <w:jc w:val="center"/>
        <w:rPr>
          <w:szCs w:val="28"/>
        </w:rPr>
      </w:pPr>
    </w:p>
    <w:p w:rsidR="00000000" w:rsidRPr="00C44353" w:rsidRDefault="009035DE">
      <w:pPr>
        <w:jc w:val="center"/>
        <w:rPr>
          <w:szCs w:val="28"/>
        </w:rPr>
      </w:pPr>
    </w:p>
    <w:p w:rsidR="00000000" w:rsidRPr="00C44353" w:rsidRDefault="009035DE">
      <w:pPr>
        <w:jc w:val="center"/>
        <w:rPr>
          <w:szCs w:val="28"/>
        </w:rPr>
      </w:pPr>
    </w:p>
    <w:p w:rsidR="00000000" w:rsidRPr="00C44353" w:rsidRDefault="009035DE">
      <w:pPr>
        <w:jc w:val="center"/>
        <w:rPr>
          <w:szCs w:val="28"/>
        </w:rPr>
      </w:pPr>
    </w:p>
    <w:p w:rsidR="00000000" w:rsidRPr="00C44353" w:rsidRDefault="009035DE">
      <w:pPr>
        <w:jc w:val="center"/>
        <w:rPr>
          <w:szCs w:val="28"/>
        </w:rPr>
      </w:pPr>
    </w:p>
    <w:p w:rsidR="00000000" w:rsidRPr="00C44353" w:rsidRDefault="009035DE">
      <w:pPr>
        <w:jc w:val="center"/>
        <w:rPr>
          <w:szCs w:val="28"/>
        </w:rPr>
      </w:pPr>
    </w:p>
    <w:p w:rsidR="00000000" w:rsidRPr="00C44353" w:rsidRDefault="009035DE">
      <w:pPr>
        <w:ind w:firstLine="0"/>
        <w:jc w:val="center"/>
      </w:pPr>
      <w:r w:rsidRPr="00C44353">
        <w:rPr>
          <w:szCs w:val="28"/>
        </w:rPr>
        <w:t xml:space="preserve">Звіт з лабораторної роботи № </w:t>
      </w:r>
      <w:r w:rsidRPr="00C44353">
        <w:rPr>
          <w:szCs w:val="28"/>
        </w:rPr>
        <w:t>7</w:t>
      </w:r>
    </w:p>
    <w:p w:rsidR="00000000" w:rsidRPr="00C44353" w:rsidRDefault="009035DE">
      <w:pPr>
        <w:ind w:firstLine="0"/>
        <w:jc w:val="center"/>
      </w:pPr>
      <w:r w:rsidRPr="00C44353">
        <w:rPr>
          <w:szCs w:val="28"/>
        </w:rPr>
        <w:t>з дисципліни  «Алгоритми та структури дан</w:t>
      </w:r>
      <w:r w:rsidRPr="00C44353">
        <w:rPr>
          <w:szCs w:val="28"/>
        </w:rPr>
        <w:t>их»</w:t>
      </w:r>
    </w:p>
    <w:p w:rsidR="00000000" w:rsidRPr="00C44353" w:rsidRDefault="009035DE">
      <w:pPr>
        <w:jc w:val="center"/>
        <w:rPr>
          <w:szCs w:val="28"/>
        </w:rPr>
      </w:pPr>
    </w:p>
    <w:p w:rsidR="00000000" w:rsidRPr="00C44353" w:rsidRDefault="009035DE">
      <w:pPr>
        <w:jc w:val="center"/>
        <w:rPr>
          <w:szCs w:val="28"/>
        </w:rPr>
      </w:pPr>
    </w:p>
    <w:p w:rsidR="00000000" w:rsidRPr="00C44353" w:rsidRDefault="009035DE">
      <w:pPr>
        <w:jc w:val="center"/>
        <w:rPr>
          <w:szCs w:val="28"/>
        </w:rPr>
      </w:pPr>
    </w:p>
    <w:p w:rsidR="00000000" w:rsidRPr="00C44353" w:rsidRDefault="009035DE">
      <w:pPr>
        <w:jc w:val="center"/>
        <w:rPr>
          <w:szCs w:val="28"/>
        </w:rPr>
      </w:pPr>
    </w:p>
    <w:p w:rsidR="00000000" w:rsidRPr="00C44353" w:rsidRDefault="009035DE">
      <w:pPr>
        <w:ind w:firstLine="7020"/>
        <w:jc w:val="left"/>
      </w:pPr>
      <w:r w:rsidRPr="00C44353">
        <w:rPr>
          <w:szCs w:val="28"/>
        </w:rPr>
        <w:t>Виконав:</w:t>
      </w:r>
    </w:p>
    <w:p w:rsidR="00000000" w:rsidRPr="00C44353" w:rsidRDefault="009035DE">
      <w:pPr>
        <w:ind w:left="6928" w:right="-8" w:firstLine="92"/>
      </w:pPr>
      <w:r w:rsidRPr="00C44353">
        <w:rPr>
          <w:color w:val="000000"/>
          <w:szCs w:val="28"/>
        </w:rPr>
        <w:t>студент гр. КН-420а</w:t>
      </w:r>
    </w:p>
    <w:p w:rsidR="00000000" w:rsidRPr="00C44353" w:rsidRDefault="009035DE">
      <w:pPr>
        <w:ind w:left="6836" w:right="-8" w:firstLine="184"/>
      </w:pPr>
      <w:r w:rsidRPr="00C44353">
        <w:rPr>
          <w:color w:val="000000"/>
          <w:szCs w:val="28"/>
        </w:rPr>
        <w:t>Прохоров Г. В.</w:t>
      </w:r>
    </w:p>
    <w:p w:rsidR="00000000" w:rsidRPr="00C44353" w:rsidRDefault="009035DE">
      <w:pPr>
        <w:ind w:left="6836" w:right="-8" w:firstLine="184"/>
        <w:rPr>
          <w:color w:val="000000"/>
          <w:szCs w:val="28"/>
        </w:rPr>
      </w:pPr>
    </w:p>
    <w:p w:rsidR="00000000" w:rsidRPr="00C44353" w:rsidRDefault="009035DE">
      <w:pPr>
        <w:ind w:firstLine="7020"/>
        <w:jc w:val="left"/>
      </w:pPr>
      <w:r w:rsidRPr="00C44353">
        <w:rPr>
          <w:szCs w:val="28"/>
        </w:rPr>
        <w:t xml:space="preserve">Перевірив: </w:t>
      </w:r>
    </w:p>
    <w:p w:rsidR="00000000" w:rsidRPr="00C44353" w:rsidRDefault="009035DE">
      <w:pPr>
        <w:ind w:left="6928" w:right="-8" w:firstLine="92"/>
      </w:pPr>
      <w:r w:rsidRPr="00C44353">
        <w:rPr>
          <w:color w:val="000000"/>
          <w:szCs w:val="28"/>
        </w:rPr>
        <w:t>асистент каф. ПІІТУ</w:t>
      </w:r>
    </w:p>
    <w:p w:rsidR="00000000" w:rsidRPr="00C44353" w:rsidRDefault="009035DE">
      <w:pPr>
        <w:ind w:left="6836" w:right="-8" w:firstLine="184"/>
      </w:pPr>
      <w:r w:rsidRPr="00C44353">
        <w:rPr>
          <w:color w:val="000000"/>
          <w:szCs w:val="28"/>
        </w:rPr>
        <w:t>Ольховий О. М.</w:t>
      </w:r>
    </w:p>
    <w:p w:rsidR="00000000" w:rsidRPr="00C44353" w:rsidRDefault="009035DE">
      <w:pPr>
        <w:ind w:firstLine="0"/>
        <w:jc w:val="left"/>
        <w:rPr>
          <w:color w:val="000000"/>
          <w:szCs w:val="28"/>
        </w:rPr>
      </w:pPr>
    </w:p>
    <w:p w:rsidR="00000000" w:rsidRPr="00C44353" w:rsidRDefault="009035DE">
      <w:pPr>
        <w:ind w:firstLine="0"/>
        <w:jc w:val="left"/>
        <w:rPr>
          <w:color w:val="000000"/>
          <w:szCs w:val="28"/>
        </w:rPr>
      </w:pPr>
    </w:p>
    <w:p w:rsidR="00000000" w:rsidRPr="00C44353" w:rsidRDefault="009035DE">
      <w:pPr>
        <w:jc w:val="right"/>
        <w:rPr>
          <w:color w:val="000000"/>
          <w:szCs w:val="28"/>
        </w:rPr>
      </w:pPr>
    </w:p>
    <w:p w:rsidR="00000000" w:rsidRPr="00C44353" w:rsidRDefault="009035DE">
      <w:pPr>
        <w:jc w:val="center"/>
      </w:pPr>
      <w:r w:rsidRPr="00C44353">
        <w:rPr>
          <w:szCs w:val="28"/>
        </w:rPr>
        <w:t>Харків</w:t>
      </w:r>
    </w:p>
    <w:p w:rsidR="00000000" w:rsidRPr="00C44353" w:rsidRDefault="009035DE">
      <w:pPr>
        <w:jc w:val="center"/>
      </w:pPr>
      <w:r w:rsidRPr="00C44353">
        <w:rPr>
          <w:szCs w:val="28"/>
        </w:rPr>
        <w:t>2021</w:t>
      </w:r>
    </w:p>
    <w:p w:rsidR="00000000" w:rsidRPr="00C44353" w:rsidRDefault="009035DE">
      <w:pPr>
        <w:pageBreakBefore/>
        <w:jc w:val="center"/>
      </w:pPr>
      <w:r w:rsidRPr="00C44353">
        <w:rPr>
          <w:szCs w:val="28"/>
        </w:rPr>
        <w:lastRenderedPageBreak/>
        <w:t xml:space="preserve">ТЕМА: </w:t>
      </w:r>
      <w:r w:rsidRPr="00C44353">
        <w:rPr>
          <w:color w:val="000000"/>
          <w:szCs w:val="28"/>
        </w:rPr>
        <w:t>ГЕОМЕТРИЧНІ АЛГОРИТМИ</w:t>
      </w:r>
    </w:p>
    <w:p w:rsidR="00000000" w:rsidRPr="00C44353" w:rsidRDefault="009035DE">
      <w:pPr>
        <w:jc w:val="center"/>
        <w:rPr>
          <w:szCs w:val="28"/>
        </w:rPr>
      </w:pPr>
    </w:p>
    <w:p w:rsidR="00000000" w:rsidRPr="00C44353" w:rsidRDefault="009035DE">
      <w:pPr>
        <w:jc w:val="center"/>
      </w:pPr>
      <w:r w:rsidRPr="00C44353">
        <w:rPr>
          <w:szCs w:val="28"/>
        </w:rPr>
        <w:t>ЗАВДАННЯ НА ЛАБОРАТОРНУ РОБОТУ</w:t>
      </w:r>
    </w:p>
    <w:p w:rsidR="00000000" w:rsidRPr="00C44353" w:rsidRDefault="009035DE">
      <w:pPr>
        <w:rPr>
          <w:szCs w:val="28"/>
        </w:rPr>
      </w:pPr>
    </w:p>
    <w:p w:rsidR="00000000" w:rsidRPr="00C44353" w:rsidRDefault="009035DE">
      <w:r w:rsidRPr="00C44353">
        <w:rPr>
          <w:color w:val="000000"/>
          <w:szCs w:val="28"/>
        </w:rPr>
        <w:t>Розробит</w:t>
      </w:r>
      <w:bookmarkStart w:id="0" w:name="_GoBack"/>
      <w:bookmarkEnd w:id="0"/>
      <w:r w:rsidRPr="00C44353">
        <w:rPr>
          <w:color w:val="000000"/>
          <w:szCs w:val="28"/>
        </w:rPr>
        <w:t>и програму, яка читає з клавіатури число N (1 &lt; N &lt; 256) та N пар дійсни</w:t>
      </w:r>
      <w:r w:rsidRPr="00C44353">
        <w:rPr>
          <w:color w:val="000000"/>
          <w:szCs w:val="28"/>
        </w:rPr>
        <w:t>х чисел — координати точок на площині. Програма виконує один за алгоритмів згідно варіанту.</w:t>
      </w:r>
    </w:p>
    <w:p w:rsidR="00000000" w:rsidRPr="00C44353" w:rsidRDefault="009035DE">
      <w:r w:rsidRPr="00C44353">
        <w:rPr>
          <w:color w:val="000000"/>
          <w:szCs w:val="28"/>
        </w:rPr>
        <w:t>Варіант 5:</w:t>
      </w:r>
    </w:p>
    <w:p w:rsidR="00000000" w:rsidRPr="00C44353" w:rsidRDefault="009035DE" w:rsidP="00C44353">
      <w:r w:rsidRPr="00C44353">
        <w:rPr>
          <w:color w:val="000000"/>
          <w:szCs w:val="28"/>
        </w:rPr>
        <w:t>Побудувати опуклу оболонку наданих точок алгоритмом Джарвіса.</w:t>
      </w:r>
    </w:p>
    <w:p w:rsidR="00000000" w:rsidRPr="00C44353" w:rsidRDefault="009035DE">
      <w:pPr>
        <w:rPr>
          <w:color w:val="000000"/>
          <w:szCs w:val="28"/>
        </w:rPr>
      </w:pPr>
    </w:p>
    <w:p w:rsidR="00000000" w:rsidRPr="00C44353" w:rsidRDefault="009035DE">
      <w:pPr>
        <w:jc w:val="center"/>
      </w:pPr>
      <w:r w:rsidRPr="00C44353">
        <w:rPr>
          <w:szCs w:val="28"/>
        </w:rPr>
        <w:t>МЕТА РОБОТИ</w:t>
      </w:r>
    </w:p>
    <w:p w:rsidR="00000000" w:rsidRPr="00C44353" w:rsidRDefault="009035DE">
      <w:pPr>
        <w:jc w:val="center"/>
        <w:rPr>
          <w:szCs w:val="28"/>
        </w:rPr>
      </w:pPr>
    </w:p>
    <w:p w:rsidR="00000000" w:rsidRPr="00C44353" w:rsidRDefault="009035DE">
      <w:pPr>
        <w:pStyle w:val="Textbody"/>
      </w:pPr>
      <w:r w:rsidRPr="00C44353">
        <w:rPr>
          <w:color w:val="000000"/>
          <w:szCs w:val="28"/>
        </w:rPr>
        <w:t xml:space="preserve">Мета роботи: </w:t>
      </w:r>
      <w:r w:rsidRPr="00C44353">
        <w:rPr>
          <w:color w:val="000000"/>
        </w:rPr>
        <w:t>познайомитися із основними геометричними алгоритмами.</w:t>
      </w:r>
    </w:p>
    <w:p w:rsidR="00000000" w:rsidRPr="00C44353" w:rsidRDefault="009035DE">
      <w:pPr>
        <w:ind w:firstLine="0"/>
        <w:rPr>
          <w:szCs w:val="28"/>
        </w:rPr>
      </w:pPr>
    </w:p>
    <w:p w:rsidR="00000000" w:rsidRPr="00C44353" w:rsidRDefault="009035DE">
      <w:pPr>
        <w:jc w:val="center"/>
      </w:pPr>
      <w:r w:rsidRPr="00C44353">
        <w:rPr>
          <w:szCs w:val="28"/>
        </w:rPr>
        <w:t>1 ОСНОВНІ</w:t>
      </w:r>
      <w:r w:rsidRPr="00C44353">
        <w:rPr>
          <w:szCs w:val="28"/>
        </w:rPr>
        <w:t xml:space="preserve"> ТЕОРЕТИЧНІ ПОЛОЖЕННЯ</w:t>
      </w:r>
    </w:p>
    <w:p w:rsidR="00000000" w:rsidRPr="00C44353" w:rsidRDefault="009035DE">
      <w:pPr>
        <w:ind w:firstLine="0"/>
      </w:pPr>
    </w:p>
    <w:p w:rsidR="00000000" w:rsidRPr="00C44353" w:rsidRDefault="009035DE">
      <w:pPr>
        <w:pStyle w:val="a8"/>
      </w:pPr>
      <w:r w:rsidRPr="00C44353">
        <w:rPr>
          <w:color w:val="000000"/>
          <w:szCs w:val="28"/>
        </w:rPr>
        <w:t>Основний засіб багатьох геометричних алгоритмів - поняття векторного добутку.</w:t>
      </w:r>
    </w:p>
    <w:p w:rsidR="00000000" w:rsidRPr="00C44353" w:rsidRDefault="009035DE">
      <w:pPr>
        <w:pStyle w:val="a8"/>
        <w:ind w:firstLine="0"/>
      </w:pPr>
      <w:r w:rsidRPr="00C44353">
        <w:rPr>
          <w:color w:val="000000"/>
        </w:rPr>
        <w:t xml:space="preserve">Нехай дано вектора </w:t>
      </w:r>
      <w:r w:rsidRPr="00C44353">
        <w:rPr>
          <w:color w:val="000000"/>
        </w:rPr>
        <w:t>𝑝</w:t>
      </w:r>
      <w:r w:rsidRPr="00C44353">
        <w:rPr>
          <w:color w:val="000000"/>
        </w:rPr>
        <w:t xml:space="preserve">1і </w:t>
      </w:r>
      <w:r w:rsidRPr="00C44353">
        <w:rPr>
          <w:color w:val="000000"/>
        </w:rPr>
        <w:t>𝑝</w:t>
      </w:r>
      <w:r w:rsidRPr="00C44353">
        <w:rPr>
          <w:color w:val="000000"/>
        </w:rPr>
        <w:t xml:space="preserve">2. Нас цікавлять тільки вектора, що лежать в одній площині, тому під векторним добутком </w:t>
      </w:r>
      <w:r w:rsidRPr="00C44353">
        <w:rPr>
          <w:color w:val="000000"/>
        </w:rPr>
        <w:t>𝑝</w:t>
      </w:r>
      <w:r w:rsidRPr="00C44353">
        <w:rPr>
          <w:color w:val="000000"/>
        </w:rPr>
        <w:t>1×</w:t>
      </w:r>
      <w:r w:rsidRPr="00C44353">
        <w:rPr>
          <w:color w:val="000000"/>
        </w:rPr>
        <w:t>𝑝</w:t>
      </w:r>
      <w:r w:rsidRPr="00C44353">
        <w:rPr>
          <w:color w:val="000000"/>
        </w:rPr>
        <w:t>2можна розуміти площа паралелограма</w:t>
      </w:r>
      <w:r w:rsidRPr="00C44353">
        <w:rPr>
          <w:color w:val="000000"/>
        </w:rPr>
        <w:t xml:space="preserve"> (з урахуванням знаку), утвореного точками (0;0),</w:t>
      </w:r>
      <w:r w:rsidRPr="00C44353">
        <w:rPr>
          <w:color w:val="000000"/>
        </w:rPr>
        <w:t>𝑝</w:t>
      </w:r>
      <w:r w:rsidRPr="00C44353">
        <w:rPr>
          <w:color w:val="000000"/>
        </w:rPr>
        <w:t>1,</w:t>
      </w:r>
      <w:r w:rsidRPr="00C44353">
        <w:rPr>
          <w:color w:val="000000"/>
        </w:rPr>
        <w:t>𝑝</w:t>
      </w:r>
      <w:r w:rsidRPr="00C44353">
        <w:rPr>
          <w:color w:val="000000"/>
        </w:rPr>
        <w:t>2,</w:t>
      </w:r>
      <w:r w:rsidRPr="00C44353">
        <w:rPr>
          <w:color w:val="000000"/>
        </w:rPr>
        <w:t>𝑝</w:t>
      </w:r>
      <w:r w:rsidRPr="00C44353">
        <w:rPr>
          <w:color w:val="000000"/>
        </w:rPr>
        <w:t>1+</w:t>
      </w:r>
      <w:r w:rsidRPr="00C44353">
        <w:rPr>
          <w:color w:val="000000"/>
        </w:rPr>
        <w:t>𝑝</w:t>
      </w:r>
      <w:r w:rsidRPr="00C44353">
        <w:rPr>
          <w:color w:val="000000"/>
        </w:rPr>
        <w:t>2=(</w:t>
      </w:r>
      <w:r w:rsidRPr="00C44353">
        <w:rPr>
          <w:color w:val="000000"/>
        </w:rPr>
        <w:t>𝑥</w:t>
      </w:r>
      <w:r w:rsidRPr="00C44353">
        <w:rPr>
          <w:color w:val="000000"/>
        </w:rPr>
        <w:t>1+</w:t>
      </w:r>
      <w:r w:rsidRPr="00C44353">
        <w:rPr>
          <w:color w:val="000000"/>
        </w:rPr>
        <w:t>𝑥</w:t>
      </w:r>
      <w:r w:rsidRPr="00C44353">
        <w:rPr>
          <w:color w:val="000000"/>
        </w:rPr>
        <w:t>2;</w:t>
      </w:r>
      <w:r w:rsidRPr="00C44353">
        <w:rPr>
          <w:color w:val="000000"/>
        </w:rPr>
        <w:t>𝑦</w:t>
      </w:r>
      <w:r w:rsidRPr="00C44353">
        <w:rPr>
          <w:color w:val="000000"/>
        </w:rPr>
        <w:t>1+</w:t>
      </w:r>
      <w:r w:rsidRPr="00C44353">
        <w:rPr>
          <w:color w:val="000000"/>
        </w:rPr>
        <w:t>𝑦</w:t>
      </w:r>
      <w:r w:rsidRPr="00C44353">
        <w:rPr>
          <w:color w:val="000000"/>
        </w:rPr>
        <w:t xml:space="preserve">2). Для обчислень більш зручно визначення векторного добутку як визначника матриці </w:t>
      </w:r>
      <w:r w:rsidRPr="00C44353">
        <w:rPr>
          <w:color w:val="000000"/>
        </w:rPr>
        <w:t>𝑝</w:t>
      </w:r>
      <w:r w:rsidRPr="00C44353">
        <w:rPr>
          <w:color w:val="000000"/>
        </w:rPr>
        <w:t>1×</w:t>
      </w:r>
      <w:r w:rsidRPr="00C44353">
        <w:rPr>
          <w:color w:val="000000"/>
        </w:rPr>
        <w:t>𝑝</w:t>
      </w:r>
      <w:r w:rsidRPr="00C44353">
        <w:rPr>
          <w:color w:val="000000"/>
        </w:rPr>
        <w:t>2=det(</w:t>
      </w:r>
      <w:r w:rsidRPr="00C44353">
        <w:rPr>
          <w:color w:val="000000"/>
        </w:rPr>
        <w:t>𝑥</w:t>
      </w:r>
      <w:r w:rsidRPr="00C44353">
        <w:rPr>
          <w:color w:val="000000"/>
        </w:rPr>
        <w:t>1</w:t>
      </w:r>
      <w:r w:rsidRPr="00C44353">
        <w:rPr>
          <w:color w:val="000000"/>
        </w:rPr>
        <w:t>𝑥</w:t>
      </w:r>
      <w:r w:rsidRPr="00C44353">
        <w:rPr>
          <w:color w:val="000000"/>
        </w:rPr>
        <w:t>2</w:t>
      </w:r>
      <w:r w:rsidRPr="00C44353">
        <w:rPr>
          <w:color w:val="000000"/>
        </w:rPr>
        <w:t>𝑦</w:t>
      </w:r>
      <w:r w:rsidRPr="00C44353">
        <w:rPr>
          <w:color w:val="000000"/>
        </w:rPr>
        <w:t>1</w:t>
      </w:r>
      <w:r w:rsidRPr="00C44353">
        <w:rPr>
          <w:color w:val="000000"/>
        </w:rPr>
        <w:t>𝑦</w:t>
      </w:r>
      <w:r w:rsidRPr="00C44353">
        <w:rPr>
          <w:color w:val="000000"/>
        </w:rPr>
        <w:t>2)=</w:t>
      </w:r>
      <w:r w:rsidRPr="00C44353">
        <w:rPr>
          <w:color w:val="000000"/>
        </w:rPr>
        <w:t>𝑥</w:t>
      </w:r>
      <w:r w:rsidRPr="00C44353">
        <w:rPr>
          <w:color w:val="000000"/>
        </w:rPr>
        <w:t>1</w:t>
      </w:r>
      <w:r w:rsidRPr="00C44353">
        <w:rPr>
          <w:color w:val="000000"/>
        </w:rPr>
        <w:t>𝑦</w:t>
      </w:r>
      <w:r w:rsidRPr="00C44353">
        <w:rPr>
          <w:color w:val="000000"/>
        </w:rPr>
        <w:t>2—</w:t>
      </w:r>
      <w:r w:rsidRPr="00C44353">
        <w:rPr>
          <w:color w:val="000000"/>
        </w:rPr>
        <w:t>𝑥</w:t>
      </w:r>
      <w:r w:rsidRPr="00C44353">
        <w:rPr>
          <w:color w:val="000000"/>
        </w:rPr>
        <w:t>2</w:t>
      </w:r>
      <w:r w:rsidRPr="00C44353">
        <w:rPr>
          <w:color w:val="000000"/>
        </w:rPr>
        <w:t>𝑦</w:t>
      </w:r>
      <w:r w:rsidRPr="00C44353">
        <w:rPr>
          <w:color w:val="000000"/>
        </w:rPr>
        <w:t>1=−</w:t>
      </w:r>
      <w:r w:rsidRPr="00C44353">
        <w:rPr>
          <w:color w:val="000000"/>
        </w:rPr>
        <w:t>𝑝</w:t>
      </w:r>
      <w:r w:rsidRPr="00C44353">
        <w:rPr>
          <w:color w:val="000000"/>
        </w:rPr>
        <w:t>2×</w:t>
      </w:r>
      <w:r w:rsidRPr="00C44353">
        <w:rPr>
          <w:color w:val="000000"/>
        </w:rPr>
        <w:t>𝑝</w:t>
      </w:r>
      <w:r w:rsidRPr="00C44353">
        <w:rPr>
          <w:color w:val="000000"/>
        </w:rPr>
        <w:t>1.</w:t>
      </w:r>
    </w:p>
    <w:p w:rsidR="00000000" w:rsidRPr="00C44353" w:rsidRDefault="009035DE">
      <w:pPr>
        <w:pStyle w:val="a8"/>
        <w:ind w:firstLine="0"/>
      </w:pPr>
      <w:r w:rsidRPr="00C44353">
        <w:rPr>
          <w:color w:val="000000"/>
        </w:rPr>
        <w:t xml:space="preserve">Якщо </w:t>
      </w:r>
      <w:r w:rsidRPr="00C44353">
        <w:rPr>
          <w:color w:val="000000"/>
        </w:rPr>
        <w:t>𝑝</w:t>
      </w:r>
      <w:r w:rsidRPr="00C44353">
        <w:rPr>
          <w:color w:val="000000"/>
        </w:rPr>
        <w:t>1×</w:t>
      </w:r>
      <w:r w:rsidRPr="00C44353">
        <w:rPr>
          <w:color w:val="000000"/>
        </w:rPr>
        <w:t>𝑝</w:t>
      </w:r>
      <w:r w:rsidRPr="00C44353">
        <w:rPr>
          <w:color w:val="000000"/>
        </w:rPr>
        <w:t>2позитивне, то найкоротший повор</w:t>
      </w:r>
      <w:r w:rsidRPr="00C44353">
        <w:rPr>
          <w:color w:val="000000"/>
        </w:rPr>
        <w:t xml:space="preserve">от </w:t>
      </w:r>
      <w:r w:rsidRPr="00C44353">
        <w:rPr>
          <w:color w:val="000000"/>
        </w:rPr>
        <w:t>𝑝</w:t>
      </w:r>
      <w:r w:rsidRPr="00C44353">
        <w:rPr>
          <w:color w:val="000000"/>
        </w:rPr>
        <w:t xml:space="preserve">1відносно (0, 0), що поєднує його з </w:t>
      </w:r>
      <w:r w:rsidRPr="00C44353">
        <w:rPr>
          <w:color w:val="000000"/>
        </w:rPr>
        <w:t>𝑝</w:t>
      </w:r>
      <w:r w:rsidRPr="00C44353">
        <w:rPr>
          <w:color w:val="000000"/>
        </w:rPr>
        <w:t>2, відбувається проти годинникової стрілки, а якщо негативне, то за нею.</w:t>
      </w:r>
    </w:p>
    <w:p w:rsidR="00000000" w:rsidRPr="00C44353" w:rsidRDefault="009035DE">
      <w:pPr>
        <w:pStyle w:val="a8"/>
        <w:ind w:firstLine="0"/>
      </w:pPr>
      <w:r w:rsidRPr="00C44353">
        <w:rPr>
          <w:color w:val="000000"/>
        </w:rPr>
        <w:t>Алгоритми побудови опуклої оболонки розглянуто у лекційному курсі, а також у пропонованій літературі.</w:t>
      </w:r>
    </w:p>
    <w:p w:rsidR="00000000" w:rsidRPr="00C44353" w:rsidRDefault="009035DE">
      <w:pPr>
        <w:rPr>
          <w:color w:val="000000"/>
          <w:szCs w:val="28"/>
        </w:rPr>
      </w:pPr>
    </w:p>
    <w:p w:rsidR="00000000" w:rsidRPr="00C44353" w:rsidRDefault="009035DE">
      <w:pPr>
        <w:ind w:firstLine="0"/>
        <w:jc w:val="center"/>
      </w:pPr>
      <w:r w:rsidRPr="00C44353">
        <w:rPr>
          <w:szCs w:val="28"/>
        </w:rPr>
        <w:t>2 ОПИСАННЯ РОЗРОБЛЕНОЇ ПРОГРАМИ</w:t>
      </w:r>
    </w:p>
    <w:p w:rsidR="00000000" w:rsidRPr="00C44353" w:rsidRDefault="009035DE">
      <w:pPr>
        <w:jc w:val="center"/>
        <w:rPr>
          <w:szCs w:val="28"/>
        </w:rPr>
      </w:pPr>
    </w:p>
    <w:p w:rsidR="00000000" w:rsidRPr="00C44353" w:rsidRDefault="009035DE">
      <w:r w:rsidRPr="00C44353">
        <w:rPr>
          <w:szCs w:val="28"/>
        </w:rPr>
        <w:lastRenderedPageBreak/>
        <w:t>Весь</w:t>
      </w:r>
      <w:r w:rsidRPr="00C44353">
        <w:rPr>
          <w:szCs w:val="28"/>
        </w:rPr>
        <w:t xml:space="preserve"> код програми реалізований у одному файлі реалізації lab</w:t>
      </w:r>
      <w:r w:rsidRPr="00C44353">
        <w:rPr>
          <w:szCs w:val="28"/>
        </w:rPr>
        <w:t>7</w:t>
      </w:r>
      <w:r w:rsidRPr="00C44353">
        <w:rPr>
          <w:szCs w:val="28"/>
        </w:rPr>
        <w:t>.py. У цьому файлі розв’язуються всі необхідні задачі відповідно до завдання.</w:t>
      </w:r>
    </w:p>
    <w:p w:rsidR="00000000" w:rsidRPr="00C44353" w:rsidRDefault="009035DE">
      <w:r w:rsidRPr="00C44353">
        <w:rPr>
          <w:szCs w:val="28"/>
        </w:rPr>
        <w:t>Програмний код:</w:t>
      </w: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>from math import sqrt</w:t>
      </w: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>import matplotlib.pyplot as plt</w:t>
      </w:r>
    </w:p>
    <w:p w:rsidR="00000000" w:rsidRPr="00C44353" w:rsidRDefault="009035DE">
      <w:pPr>
        <w:spacing w:line="240" w:lineRule="auto"/>
        <w:jc w:val="left"/>
        <w:rPr>
          <w:rFonts w:ascii="Consolas" w:hAnsi="Consolas" w:cs="Consolas"/>
          <w:sz w:val="24"/>
          <w:lang w:eastAsia="en-US"/>
        </w:rPr>
      </w:pP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>dot = []</w:t>
      </w:r>
    </w:p>
    <w:p w:rsidR="00000000" w:rsidRPr="00C44353" w:rsidRDefault="009035DE">
      <w:pPr>
        <w:spacing w:line="240" w:lineRule="auto"/>
        <w:jc w:val="left"/>
        <w:rPr>
          <w:rFonts w:ascii="Consolas" w:hAnsi="Consolas" w:cs="Consolas"/>
          <w:sz w:val="24"/>
          <w:lang w:eastAsia="en-US"/>
        </w:rPr>
      </w:pP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>def main():</w:t>
      </w: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 xml:space="preserve">    </w:t>
      </w:r>
      <w:r w:rsidRPr="00C44353">
        <w:rPr>
          <w:rFonts w:ascii="Consolas" w:hAnsi="Consolas" w:cs="Consolas"/>
          <w:sz w:val="24"/>
          <w:lang w:eastAsia="en-US"/>
        </w:rPr>
        <w:t xml:space="preserve">N = 0 </w:t>
      </w: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 xml:space="preserve">    </w:t>
      </w: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 xml:space="preserve">    </w:t>
      </w:r>
      <w:r w:rsidRPr="00C44353">
        <w:rPr>
          <w:rFonts w:ascii="Consolas" w:hAnsi="Consolas" w:cs="Consolas"/>
          <w:sz w:val="24"/>
          <w:lang w:eastAsia="en-US"/>
        </w:rPr>
        <w:t>while Tr</w:t>
      </w:r>
      <w:r w:rsidRPr="00C44353">
        <w:rPr>
          <w:rFonts w:ascii="Consolas" w:hAnsi="Consolas" w:cs="Consolas"/>
          <w:sz w:val="24"/>
          <w:lang w:eastAsia="en-US"/>
        </w:rPr>
        <w:t>ue:</w:t>
      </w: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 xml:space="preserve">        </w:t>
      </w:r>
      <w:r w:rsidRPr="00C44353">
        <w:rPr>
          <w:rFonts w:ascii="Consolas" w:hAnsi="Consolas" w:cs="Consolas"/>
          <w:sz w:val="24"/>
          <w:lang w:eastAsia="en-US"/>
        </w:rPr>
        <w:t>try:</w:t>
      </w: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 xml:space="preserve">            </w:t>
      </w:r>
      <w:r w:rsidRPr="00C44353">
        <w:rPr>
          <w:rFonts w:ascii="Consolas" w:hAnsi="Consolas" w:cs="Consolas"/>
          <w:sz w:val="24"/>
          <w:lang w:eastAsia="en-US"/>
        </w:rPr>
        <w:t>N = int(input("Enter N - number of elements: "))</w:t>
      </w: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 xml:space="preserve">        </w:t>
      </w:r>
      <w:r w:rsidRPr="00C44353">
        <w:rPr>
          <w:rFonts w:ascii="Consolas" w:hAnsi="Consolas" w:cs="Consolas"/>
          <w:sz w:val="24"/>
          <w:lang w:eastAsia="en-US"/>
        </w:rPr>
        <w:t>except ValueError:</w:t>
      </w: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 xml:space="preserve">            </w:t>
      </w:r>
      <w:r w:rsidRPr="00C44353">
        <w:rPr>
          <w:rFonts w:ascii="Consolas" w:hAnsi="Consolas" w:cs="Consolas"/>
          <w:sz w:val="24"/>
          <w:lang w:eastAsia="en-US"/>
        </w:rPr>
        <w:t>print("N must be integer")</w:t>
      </w: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 xml:space="preserve">            </w:t>
      </w:r>
      <w:r w:rsidRPr="00C44353">
        <w:rPr>
          <w:rFonts w:ascii="Consolas" w:hAnsi="Consolas" w:cs="Consolas"/>
          <w:sz w:val="24"/>
          <w:lang w:eastAsia="en-US"/>
        </w:rPr>
        <w:t>N = -888 #недопустимое значение</w:t>
      </w: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 xml:space="preserve">        </w:t>
      </w:r>
      <w:r w:rsidRPr="00C44353">
        <w:rPr>
          <w:rFonts w:ascii="Consolas" w:hAnsi="Consolas" w:cs="Consolas"/>
          <w:sz w:val="24"/>
          <w:lang w:eastAsia="en-US"/>
        </w:rPr>
        <w:t>if N &gt;= 2 and N &lt; 256:</w:t>
      </w: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 xml:space="preserve">            </w:t>
      </w:r>
      <w:r w:rsidRPr="00C44353">
        <w:rPr>
          <w:rFonts w:ascii="Consolas" w:hAnsi="Consolas" w:cs="Consolas"/>
          <w:sz w:val="24"/>
          <w:lang w:eastAsia="en-US"/>
        </w:rPr>
        <w:t>break</w:t>
      </w: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 xml:space="preserve">        </w:t>
      </w:r>
      <w:r w:rsidRPr="00C44353">
        <w:rPr>
          <w:rFonts w:ascii="Consolas" w:hAnsi="Consolas" w:cs="Consolas"/>
          <w:sz w:val="24"/>
          <w:lang w:eastAsia="en-US"/>
        </w:rPr>
        <w:t>else:</w:t>
      </w: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 xml:space="preserve">     </w:t>
      </w:r>
      <w:r w:rsidRPr="00C44353">
        <w:rPr>
          <w:rFonts w:ascii="Consolas" w:hAnsi="Consolas" w:cs="Consolas"/>
          <w:sz w:val="24"/>
          <w:lang w:eastAsia="en-US"/>
        </w:rPr>
        <w:t xml:space="preserve">       </w:t>
      </w:r>
      <w:r w:rsidRPr="00C44353">
        <w:rPr>
          <w:rFonts w:ascii="Consolas" w:hAnsi="Consolas" w:cs="Consolas"/>
          <w:sz w:val="24"/>
          <w:lang w:eastAsia="en-US"/>
        </w:rPr>
        <w:t>print("1 &lt; N &lt; 256")</w:t>
      </w:r>
    </w:p>
    <w:p w:rsidR="00000000" w:rsidRPr="00C44353" w:rsidRDefault="009035DE">
      <w:pPr>
        <w:spacing w:line="240" w:lineRule="auto"/>
        <w:jc w:val="left"/>
        <w:rPr>
          <w:rFonts w:ascii="Consolas" w:hAnsi="Consolas" w:cs="Consolas"/>
          <w:sz w:val="24"/>
          <w:lang w:eastAsia="en-US"/>
        </w:rPr>
      </w:pP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 xml:space="preserve">    </w:t>
      </w:r>
      <w:r w:rsidRPr="00C44353">
        <w:rPr>
          <w:rFonts w:ascii="Consolas" w:hAnsi="Consolas" w:cs="Consolas"/>
          <w:sz w:val="24"/>
          <w:lang w:eastAsia="en-US"/>
        </w:rPr>
        <w:t>for i in range(N):</w:t>
      </w: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 xml:space="preserve">        </w:t>
      </w:r>
      <w:r w:rsidRPr="00C44353">
        <w:rPr>
          <w:rFonts w:ascii="Consolas" w:hAnsi="Consolas" w:cs="Consolas"/>
          <w:sz w:val="24"/>
          <w:lang w:eastAsia="en-US"/>
        </w:rPr>
        <w:t>tmp = []</w:t>
      </w: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 xml:space="preserve">        </w:t>
      </w:r>
      <w:r w:rsidRPr="00C44353">
        <w:rPr>
          <w:rFonts w:ascii="Consolas" w:hAnsi="Consolas" w:cs="Consolas"/>
          <w:sz w:val="24"/>
          <w:lang w:eastAsia="en-US"/>
        </w:rPr>
        <w:t>print("Dot " + str(i + 1) + ":")</w:t>
      </w: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 xml:space="preserve">        </w:t>
      </w:r>
      <w:r w:rsidRPr="00C44353">
        <w:rPr>
          <w:rFonts w:ascii="Consolas" w:hAnsi="Consolas" w:cs="Consolas"/>
          <w:sz w:val="24"/>
          <w:lang w:eastAsia="en-US"/>
        </w:rPr>
        <w:t>tmp.append(float(input("\tX: ")))</w:t>
      </w: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 xml:space="preserve">        </w:t>
      </w:r>
      <w:r w:rsidRPr="00C44353">
        <w:rPr>
          <w:rFonts w:ascii="Consolas" w:hAnsi="Consolas" w:cs="Consolas"/>
          <w:sz w:val="24"/>
          <w:lang w:eastAsia="en-US"/>
        </w:rPr>
        <w:t>tmp.append(float(input("\tY: ")))</w:t>
      </w: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 xml:space="preserve">        </w:t>
      </w:r>
      <w:r w:rsidRPr="00C44353">
        <w:rPr>
          <w:rFonts w:ascii="Consolas" w:hAnsi="Consolas" w:cs="Consolas"/>
          <w:sz w:val="24"/>
          <w:lang w:eastAsia="en-US"/>
        </w:rPr>
        <w:t xml:space="preserve">dot.append(tmp) </w:t>
      </w:r>
    </w:p>
    <w:p w:rsidR="00000000" w:rsidRPr="00C44353" w:rsidRDefault="009035DE">
      <w:pPr>
        <w:spacing w:line="240" w:lineRule="auto"/>
        <w:jc w:val="left"/>
        <w:rPr>
          <w:rFonts w:ascii="Consolas" w:hAnsi="Consolas" w:cs="Consolas"/>
          <w:sz w:val="24"/>
          <w:lang w:eastAsia="en-US"/>
        </w:rPr>
      </w:pP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 xml:space="preserve">    </w:t>
      </w:r>
      <w:r w:rsidRPr="00C44353">
        <w:rPr>
          <w:rFonts w:ascii="Consolas" w:hAnsi="Consolas" w:cs="Consolas"/>
          <w:sz w:val="24"/>
          <w:lang w:eastAsia="en-US"/>
        </w:rPr>
        <w:t>result = JarvisAlgorithm()</w:t>
      </w:r>
    </w:p>
    <w:p w:rsidR="00000000" w:rsidRPr="00C44353" w:rsidRDefault="009035DE">
      <w:pPr>
        <w:spacing w:line="240" w:lineRule="auto"/>
        <w:jc w:val="left"/>
        <w:rPr>
          <w:rFonts w:ascii="Consolas" w:hAnsi="Consolas" w:cs="Consolas"/>
          <w:sz w:val="24"/>
          <w:lang w:eastAsia="en-US"/>
        </w:rPr>
      </w:pP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 xml:space="preserve">    </w:t>
      </w:r>
      <w:r w:rsidRPr="00C44353">
        <w:rPr>
          <w:rFonts w:ascii="Consolas" w:hAnsi="Consolas" w:cs="Consolas"/>
          <w:sz w:val="24"/>
          <w:lang w:eastAsia="en-US"/>
        </w:rPr>
        <w:t>x = []</w:t>
      </w: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 xml:space="preserve">    </w:t>
      </w:r>
      <w:r w:rsidRPr="00C44353">
        <w:rPr>
          <w:rFonts w:ascii="Consolas" w:hAnsi="Consolas" w:cs="Consolas"/>
          <w:sz w:val="24"/>
          <w:lang w:eastAsia="en-US"/>
        </w:rPr>
        <w:t>y =[]</w:t>
      </w: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 xml:space="preserve">    </w:t>
      </w:r>
      <w:r w:rsidRPr="00C44353">
        <w:rPr>
          <w:rFonts w:ascii="Consolas" w:hAnsi="Consolas" w:cs="Consolas"/>
          <w:sz w:val="24"/>
          <w:lang w:eastAsia="en-US"/>
        </w:rPr>
        <w:t>for i in result:</w:t>
      </w: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 xml:space="preserve">        </w:t>
      </w:r>
      <w:r w:rsidRPr="00C44353">
        <w:rPr>
          <w:rFonts w:ascii="Consolas" w:hAnsi="Consolas" w:cs="Consolas"/>
          <w:sz w:val="24"/>
          <w:lang w:eastAsia="en-US"/>
        </w:rPr>
        <w:t>x.append(i[0])</w:t>
      </w: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 xml:space="preserve">        </w:t>
      </w:r>
      <w:r w:rsidRPr="00C44353">
        <w:rPr>
          <w:rFonts w:ascii="Consolas" w:hAnsi="Consolas" w:cs="Consolas"/>
          <w:sz w:val="24"/>
          <w:lang w:eastAsia="en-US"/>
        </w:rPr>
        <w:t>y.append(i[1])</w:t>
      </w:r>
    </w:p>
    <w:p w:rsidR="00000000" w:rsidRPr="00C44353" w:rsidRDefault="009035DE">
      <w:pPr>
        <w:spacing w:line="240" w:lineRule="auto"/>
        <w:jc w:val="left"/>
        <w:rPr>
          <w:rFonts w:ascii="Consolas" w:hAnsi="Consolas" w:cs="Consolas"/>
          <w:sz w:val="24"/>
          <w:lang w:eastAsia="en-US"/>
        </w:rPr>
      </w:pP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 xml:space="preserve">    </w:t>
      </w:r>
      <w:r w:rsidRPr="00C44353">
        <w:rPr>
          <w:rFonts w:ascii="Consolas" w:hAnsi="Consolas" w:cs="Consolas"/>
          <w:sz w:val="24"/>
          <w:lang w:eastAsia="en-US"/>
        </w:rPr>
        <w:t>plt.plot(x, y, 'go-', color='blue', linewidth=2)</w:t>
      </w:r>
    </w:p>
    <w:p w:rsidR="00000000" w:rsidRPr="00C44353" w:rsidRDefault="009035DE">
      <w:pPr>
        <w:spacing w:line="240" w:lineRule="auto"/>
        <w:jc w:val="left"/>
        <w:rPr>
          <w:rFonts w:ascii="Consolas" w:hAnsi="Consolas" w:cs="Consolas"/>
          <w:sz w:val="24"/>
          <w:lang w:eastAsia="en-US"/>
        </w:rPr>
      </w:pP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 xml:space="preserve">    </w:t>
      </w:r>
      <w:r w:rsidRPr="00C44353">
        <w:rPr>
          <w:rFonts w:ascii="Consolas" w:hAnsi="Consolas" w:cs="Consolas"/>
          <w:sz w:val="24"/>
          <w:lang w:eastAsia="en-US"/>
        </w:rPr>
        <w:t>x = []</w:t>
      </w: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 xml:space="preserve">    </w:t>
      </w:r>
      <w:r w:rsidRPr="00C44353">
        <w:rPr>
          <w:rFonts w:ascii="Consolas" w:hAnsi="Consolas" w:cs="Consolas"/>
          <w:sz w:val="24"/>
          <w:lang w:eastAsia="en-US"/>
        </w:rPr>
        <w:t>y =[]</w:t>
      </w: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 xml:space="preserve">    </w:t>
      </w:r>
      <w:r w:rsidRPr="00C44353">
        <w:rPr>
          <w:rFonts w:ascii="Consolas" w:hAnsi="Consolas" w:cs="Consolas"/>
          <w:sz w:val="24"/>
          <w:lang w:eastAsia="en-US"/>
        </w:rPr>
        <w:t>for i in dot:</w:t>
      </w: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 xml:space="preserve">        </w:t>
      </w:r>
      <w:r w:rsidRPr="00C44353">
        <w:rPr>
          <w:rFonts w:ascii="Consolas" w:hAnsi="Consolas" w:cs="Consolas"/>
          <w:sz w:val="24"/>
          <w:lang w:eastAsia="en-US"/>
        </w:rPr>
        <w:t>x.append(i[0])</w:t>
      </w: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 xml:space="preserve">        </w:t>
      </w:r>
      <w:r w:rsidRPr="00C44353">
        <w:rPr>
          <w:rFonts w:ascii="Consolas" w:hAnsi="Consolas" w:cs="Consolas"/>
          <w:sz w:val="24"/>
          <w:lang w:eastAsia="en-US"/>
        </w:rPr>
        <w:t>y.append(i[1])</w:t>
      </w:r>
    </w:p>
    <w:p w:rsidR="00000000" w:rsidRPr="00C44353" w:rsidRDefault="009035DE">
      <w:pPr>
        <w:spacing w:line="240" w:lineRule="auto"/>
        <w:jc w:val="left"/>
        <w:rPr>
          <w:rFonts w:ascii="Consolas" w:hAnsi="Consolas" w:cs="Consolas"/>
          <w:sz w:val="24"/>
          <w:lang w:eastAsia="en-US"/>
        </w:rPr>
      </w:pP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 xml:space="preserve">    </w:t>
      </w:r>
      <w:r w:rsidRPr="00C44353">
        <w:rPr>
          <w:rFonts w:ascii="Consolas" w:hAnsi="Consolas" w:cs="Consolas"/>
          <w:sz w:val="24"/>
          <w:lang w:eastAsia="en-US"/>
        </w:rPr>
        <w:t>plt.plot(x, y, 'ro', marker</w:t>
      </w:r>
      <w:r w:rsidRPr="00C44353">
        <w:rPr>
          <w:rFonts w:ascii="Consolas" w:hAnsi="Consolas" w:cs="Consolas"/>
          <w:sz w:val="24"/>
          <w:lang w:eastAsia="en-US"/>
        </w:rPr>
        <w:t>size=8)</w:t>
      </w: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 xml:space="preserve">    </w:t>
      </w:r>
      <w:r w:rsidRPr="00C44353">
        <w:rPr>
          <w:rFonts w:ascii="Consolas" w:hAnsi="Consolas" w:cs="Consolas"/>
          <w:sz w:val="24"/>
          <w:lang w:eastAsia="en-US"/>
        </w:rPr>
        <w:t>plt.show()</w:t>
      </w:r>
    </w:p>
    <w:p w:rsidR="00000000" w:rsidRPr="00C44353" w:rsidRDefault="009035DE">
      <w:pPr>
        <w:spacing w:line="240" w:lineRule="auto"/>
        <w:jc w:val="left"/>
        <w:rPr>
          <w:rFonts w:ascii="Consolas" w:hAnsi="Consolas" w:cs="Consolas"/>
          <w:sz w:val="24"/>
          <w:lang w:eastAsia="en-US"/>
        </w:rPr>
      </w:pP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lastRenderedPageBreak/>
        <w:t xml:space="preserve">    </w:t>
      </w:r>
    </w:p>
    <w:p w:rsidR="00000000" w:rsidRPr="00C44353" w:rsidRDefault="009035DE">
      <w:pPr>
        <w:spacing w:line="240" w:lineRule="auto"/>
        <w:jc w:val="left"/>
        <w:rPr>
          <w:rFonts w:ascii="Consolas" w:hAnsi="Consolas" w:cs="Consolas"/>
          <w:sz w:val="24"/>
          <w:lang w:eastAsia="en-US"/>
        </w:rPr>
      </w:pP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>def vectorProduct(first, second, p):</w:t>
      </w: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 xml:space="preserve">    </w:t>
      </w:r>
      <w:r w:rsidRPr="00C44353">
        <w:rPr>
          <w:rFonts w:ascii="Consolas" w:hAnsi="Consolas" w:cs="Consolas"/>
          <w:sz w:val="24"/>
          <w:lang w:eastAsia="en-US"/>
        </w:rPr>
        <w:t>a = [first[0] - p[0], first[1] - p[1]]</w:t>
      </w: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 xml:space="preserve">    </w:t>
      </w:r>
      <w:r w:rsidRPr="00C44353">
        <w:rPr>
          <w:rFonts w:ascii="Consolas" w:hAnsi="Consolas" w:cs="Consolas"/>
          <w:sz w:val="24"/>
          <w:lang w:eastAsia="en-US"/>
        </w:rPr>
        <w:t>b = [second[0] - p[0], second[1] - p[1]]</w:t>
      </w: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 xml:space="preserve">    </w:t>
      </w:r>
      <w:r w:rsidRPr="00C44353">
        <w:rPr>
          <w:rFonts w:ascii="Consolas" w:hAnsi="Consolas" w:cs="Consolas"/>
          <w:sz w:val="24"/>
          <w:lang w:eastAsia="en-US"/>
        </w:rPr>
        <w:t>return a[0] * b[1] - b[0] * a[1]</w:t>
      </w:r>
    </w:p>
    <w:p w:rsidR="00000000" w:rsidRPr="00C44353" w:rsidRDefault="009035DE">
      <w:pPr>
        <w:spacing w:line="240" w:lineRule="auto"/>
        <w:jc w:val="left"/>
        <w:rPr>
          <w:rFonts w:ascii="Consolas" w:hAnsi="Consolas" w:cs="Consolas"/>
          <w:sz w:val="24"/>
          <w:lang w:eastAsia="en-US"/>
        </w:rPr>
      </w:pP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>def vectorLen(first, second):</w:t>
      </w: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 xml:space="preserve">    </w:t>
      </w:r>
      <w:r w:rsidRPr="00C44353">
        <w:rPr>
          <w:rFonts w:ascii="Consolas" w:hAnsi="Consolas" w:cs="Consolas"/>
          <w:sz w:val="24"/>
          <w:lang w:eastAsia="en-US"/>
        </w:rPr>
        <w:t>a = [first[0] - second[0], fi</w:t>
      </w:r>
      <w:r w:rsidRPr="00C44353">
        <w:rPr>
          <w:rFonts w:ascii="Consolas" w:hAnsi="Consolas" w:cs="Consolas"/>
          <w:sz w:val="24"/>
          <w:lang w:eastAsia="en-US"/>
        </w:rPr>
        <w:t>rst[1] - second[1]]</w:t>
      </w: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 xml:space="preserve">    </w:t>
      </w:r>
      <w:r w:rsidRPr="00C44353">
        <w:rPr>
          <w:rFonts w:ascii="Consolas" w:hAnsi="Consolas" w:cs="Consolas"/>
          <w:sz w:val="24"/>
          <w:lang w:eastAsia="en-US"/>
        </w:rPr>
        <w:t>return sqrt(a[0] ** 2 + a[1] ** 2)</w:t>
      </w:r>
    </w:p>
    <w:p w:rsidR="00000000" w:rsidRPr="00C44353" w:rsidRDefault="009035DE">
      <w:pPr>
        <w:spacing w:line="240" w:lineRule="auto"/>
        <w:jc w:val="left"/>
        <w:rPr>
          <w:rFonts w:ascii="Consolas" w:hAnsi="Consolas" w:cs="Consolas"/>
          <w:sz w:val="24"/>
          <w:lang w:eastAsia="en-US"/>
        </w:rPr>
      </w:pPr>
    </w:p>
    <w:p w:rsidR="00000000" w:rsidRPr="00C44353" w:rsidRDefault="009035DE">
      <w:pPr>
        <w:spacing w:line="240" w:lineRule="auto"/>
        <w:jc w:val="left"/>
        <w:rPr>
          <w:rFonts w:ascii="Consolas" w:hAnsi="Consolas" w:cs="Consolas"/>
          <w:sz w:val="24"/>
          <w:lang w:eastAsia="en-US"/>
        </w:rPr>
      </w:pP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>def JarvisAlgorithm():</w:t>
      </w: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 xml:space="preserve">    </w:t>
      </w:r>
      <w:r w:rsidRPr="00C44353">
        <w:rPr>
          <w:rFonts w:ascii="Consolas" w:hAnsi="Consolas" w:cs="Consolas"/>
          <w:sz w:val="24"/>
          <w:lang w:eastAsia="en-US"/>
        </w:rPr>
        <w:t>Q = []</w:t>
      </w: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 xml:space="preserve">    </w:t>
      </w:r>
      <w:r w:rsidRPr="00C44353">
        <w:rPr>
          <w:rFonts w:ascii="Consolas" w:hAnsi="Consolas" w:cs="Consolas"/>
          <w:sz w:val="24"/>
          <w:lang w:eastAsia="en-US"/>
        </w:rPr>
        <w:t>Q.append(findMinimum())</w:t>
      </w:r>
    </w:p>
    <w:p w:rsidR="00000000" w:rsidRPr="00C44353" w:rsidRDefault="009035DE">
      <w:pPr>
        <w:spacing w:line="240" w:lineRule="auto"/>
        <w:jc w:val="left"/>
        <w:rPr>
          <w:rFonts w:ascii="Consolas" w:hAnsi="Consolas" w:cs="Consolas"/>
          <w:sz w:val="24"/>
          <w:lang w:eastAsia="en-US"/>
        </w:rPr>
      </w:pP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 xml:space="preserve">    </w:t>
      </w:r>
      <w:r w:rsidRPr="00C44353">
        <w:rPr>
          <w:rFonts w:ascii="Consolas" w:hAnsi="Consolas" w:cs="Consolas"/>
          <w:sz w:val="24"/>
          <w:lang w:eastAsia="en-US"/>
        </w:rPr>
        <w:t>while True:</w:t>
      </w: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 xml:space="preserve">        </w:t>
      </w:r>
      <w:r w:rsidRPr="00C44353">
        <w:rPr>
          <w:rFonts w:ascii="Consolas" w:hAnsi="Consolas" w:cs="Consolas"/>
          <w:sz w:val="24"/>
          <w:lang w:eastAsia="en-US"/>
        </w:rPr>
        <w:t>p = Q[len(Q) - 1]</w:t>
      </w: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 xml:space="preserve">        </w:t>
      </w:r>
      <w:r w:rsidRPr="00C44353">
        <w:rPr>
          <w:rFonts w:ascii="Consolas" w:hAnsi="Consolas" w:cs="Consolas"/>
          <w:sz w:val="24"/>
          <w:lang w:eastAsia="en-US"/>
        </w:rPr>
        <w:t>best = dot[0]</w:t>
      </w: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 xml:space="preserve">        </w:t>
      </w:r>
      <w:r w:rsidRPr="00C44353">
        <w:rPr>
          <w:rFonts w:ascii="Consolas" w:hAnsi="Consolas" w:cs="Consolas"/>
          <w:sz w:val="24"/>
          <w:lang w:eastAsia="en-US"/>
        </w:rPr>
        <w:t>if best == p:</w:t>
      </w: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 xml:space="preserve">            </w:t>
      </w:r>
      <w:r w:rsidRPr="00C44353">
        <w:rPr>
          <w:rFonts w:ascii="Consolas" w:hAnsi="Consolas" w:cs="Consolas"/>
          <w:sz w:val="24"/>
          <w:lang w:eastAsia="en-US"/>
        </w:rPr>
        <w:t>best = dot[1]</w:t>
      </w: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 xml:space="preserve">        </w:t>
      </w:r>
      <w:r w:rsidRPr="00C44353">
        <w:rPr>
          <w:rFonts w:ascii="Consolas" w:hAnsi="Consolas" w:cs="Consolas"/>
          <w:sz w:val="24"/>
          <w:lang w:eastAsia="en-US"/>
        </w:rPr>
        <w:t>line = []</w:t>
      </w: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 xml:space="preserve">  </w:t>
      </w:r>
      <w:r w:rsidRPr="00C44353">
        <w:rPr>
          <w:rFonts w:ascii="Consolas" w:hAnsi="Consolas" w:cs="Consolas"/>
          <w:sz w:val="24"/>
          <w:lang w:eastAsia="en-US"/>
        </w:rPr>
        <w:t xml:space="preserve">      </w:t>
      </w:r>
      <w:r w:rsidRPr="00C44353">
        <w:rPr>
          <w:rFonts w:ascii="Consolas" w:hAnsi="Consolas" w:cs="Consolas"/>
          <w:sz w:val="24"/>
          <w:lang w:eastAsia="en-US"/>
        </w:rPr>
        <w:t>for i in dot[1:]:</w:t>
      </w: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 xml:space="preserve">            </w:t>
      </w:r>
      <w:r w:rsidRPr="00C44353">
        <w:rPr>
          <w:rFonts w:ascii="Consolas" w:hAnsi="Consolas" w:cs="Consolas"/>
          <w:sz w:val="24"/>
          <w:lang w:eastAsia="en-US"/>
        </w:rPr>
        <w:t>if p == i:</w:t>
      </w: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 xml:space="preserve">                </w:t>
      </w:r>
      <w:r w:rsidRPr="00C44353">
        <w:rPr>
          <w:rFonts w:ascii="Consolas" w:hAnsi="Consolas" w:cs="Consolas"/>
          <w:sz w:val="24"/>
          <w:lang w:eastAsia="en-US"/>
        </w:rPr>
        <w:t>continue</w:t>
      </w: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 xml:space="preserve">            </w:t>
      </w:r>
      <w:r w:rsidRPr="00C44353">
        <w:rPr>
          <w:rFonts w:ascii="Consolas" w:hAnsi="Consolas" w:cs="Consolas"/>
          <w:sz w:val="24"/>
          <w:lang w:eastAsia="en-US"/>
        </w:rPr>
        <w:t>res = vectorProduct(best, i, p)</w:t>
      </w: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 xml:space="preserve">            </w:t>
      </w:r>
      <w:r w:rsidRPr="00C44353">
        <w:rPr>
          <w:rFonts w:ascii="Consolas" w:hAnsi="Consolas" w:cs="Consolas"/>
          <w:sz w:val="24"/>
          <w:lang w:eastAsia="en-US"/>
        </w:rPr>
        <w:t>if res &lt; 0:</w:t>
      </w: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 xml:space="preserve">                </w:t>
      </w:r>
      <w:r w:rsidRPr="00C44353">
        <w:rPr>
          <w:rFonts w:ascii="Consolas" w:hAnsi="Consolas" w:cs="Consolas"/>
          <w:sz w:val="24"/>
          <w:lang w:eastAsia="en-US"/>
        </w:rPr>
        <w:t>line = []</w:t>
      </w: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 xml:space="preserve">                </w:t>
      </w:r>
      <w:r w:rsidRPr="00C44353">
        <w:rPr>
          <w:rFonts w:ascii="Consolas" w:hAnsi="Consolas" w:cs="Consolas"/>
          <w:sz w:val="24"/>
          <w:lang w:eastAsia="en-US"/>
        </w:rPr>
        <w:t>best = i</w:t>
      </w: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 xml:space="preserve">            </w:t>
      </w:r>
      <w:r w:rsidRPr="00C44353">
        <w:rPr>
          <w:rFonts w:ascii="Consolas" w:hAnsi="Consolas" w:cs="Consolas"/>
          <w:sz w:val="24"/>
          <w:lang w:eastAsia="en-US"/>
        </w:rPr>
        <w:t>elif res == 0:</w:t>
      </w: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 xml:space="preserve">                </w:t>
      </w:r>
      <w:r w:rsidRPr="00C44353">
        <w:rPr>
          <w:rFonts w:ascii="Consolas" w:hAnsi="Consolas" w:cs="Consolas"/>
          <w:sz w:val="24"/>
          <w:lang w:eastAsia="en-US"/>
        </w:rPr>
        <w:t>a = vectorLen(best, p)</w:t>
      </w: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 xml:space="preserve">                </w:t>
      </w:r>
      <w:r w:rsidRPr="00C44353">
        <w:rPr>
          <w:rFonts w:ascii="Consolas" w:hAnsi="Consolas" w:cs="Consolas"/>
          <w:sz w:val="24"/>
          <w:lang w:eastAsia="en-US"/>
        </w:rPr>
        <w:t>b = vectorLen(i, p)</w:t>
      </w: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 xml:space="preserve">                </w:t>
      </w:r>
      <w:r w:rsidRPr="00C44353">
        <w:rPr>
          <w:rFonts w:ascii="Consolas" w:hAnsi="Consolas" w:cs="Consolas"/>
          <w:sz w:val="24"/>
          <w:lang w:eastAsia="en-US"/>
        </w:rPr>
        <w:t>if (b &gt; a):</w:t>
      </w: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 xml:space="preserve">                    </w:t>
      </w:r>
      <w:r w:rsidRPr="00C44353">
        <w:rPr>
          <w:rFonts w:ascii="Consolas" w:hAnsi="Consolas" w:cs="Consolas"/>
          <w:sz w:val="24"/>
          <w:lang w:eastAsia="en-US"/>
        </w:rPr>
        <w:t xml:space="preserve">line.append(best) </w:t>
      </w: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 xml:space="preserve">                    </w:t>
      </w:r>
      <w:r w:rsidRPr="00C44353">
        <w:rPr>
          <w:rFonts w:ascii="Consolas" w:hAnsi="Consolas" w:cs="Consolas"/>
          <w:sz w:val="24"/>
          <w:lang w:eastAsia="en-US"/>
        </w:rPr>
        <w:t>best = i</w:t>
      </w:r>
    </w:p>
    <w:p w:rsidR="00000000" w:rsidRPr="00C44353" w:rsidRDefault="009035DE">
      <w:pPr>
        <w:spacing w:line="240" w:lineRule="auto"/>
        <w:jc w:val="left"/>
        <w:rPr>
          <w:rFonts w:ascii="Consolas" w:hAnsi="Consolas" w:cs="Consolas"/>
          <w:sz w:val="24"/>
          <w:lang w:eastAsia="en-US"/>
        </w:rPr>
      </w:pP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 xml:space="preserve">        </w:t>
      </w:r>
      <w:r w:rsidRPr="00C44353">
        <w:rPr>
          <w:rFonts w:ascii="Consolas" w:hAnsi="Consolas" w:cs="Consolas"/>
          <w:sz w:val="24"/>
          <w:lang w:eastAsia="en-US"/>
        </w:rPr>
        <w:t>if len(line) != 0:</w:t>
      </w: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 xml:space="preserve">            </w:t>
      </w:r>
      <w:r w:rsidRPr="00C44353">
        <w:rPr>
          <w:rFonts w:ascii="Consolas" w:hAnsi="Consolas" w:cs="Consolas"/>
          <w:sz w:val="24"/>
          <w:lang w:eastAsia="en-US"/>
        </w:rPr>
        <w:t>for i in line:</w:t>
      </w: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 xml:space="preserve">                </w:t>
      </w:r>
      <w:r w:rsidRPr="00C44353">
        <w:rPr>
          <w:rFonts w:ascii="Consolas" w:hAnsi="Consolas" w:cs="Consolas"/>
          <w:sz w:val="24"/>
          <w:lang w:eastAsia="en-US"/>
        </w:rPr>
        <w:t>Q.append(i)</w:t>
      </w:r>
    </w:p>
    <w:p w:rsidR="00000000" w:rsidRPr="00C44353" w:rsidRDefault="009035DE">
      <w:pPr>
        <w:spacing w:line="240" w:lineRule="auto"/>
        <w:jc w:val="left"/>
        <w:rPr>
          <w:rFonts w:ascii="Consolas" w:hAnsi="Consolas" w:cs="Consolas"/>
          <w:sz w:val="24"/>
          <w:lang w:eastAsia="en-US"/>
        </w:rPr>
      </w:pP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 xml:space="preserve">        </w:t>
      </w:r>
      <w:r w:rsidRPr="00C44353">
        <w:rPr>
          <w:rFonts w:ascii="Consolas" w:hAnsi="Consolas" w:cs="Consolas"/>
          <w:sz w:val="24"/>
          <w:lang w:eastAsia="en-US"/>
        </w:rPr>
        <w:t>Q.append(best)</w:t>
      </w: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 xml:space="preserve">        </w:t>
      </w:r>
      <w:r w:rsidRPr="00C44353">
        <w:rPr>
          <w:rFonts w:ascii="Consolas" w:hAnsi="Consolas" w:cs="Consolas"/>
          <w:sz w:val="24"/>
          <w:lang w:eastAsia="en-US"/>
        </w:rPr>
        <w:t xml:space="preserve">if best </w:t>
      </w:r>
      <w:r w:rsidRPr="00C44353">
        <w:rPr>
          <w:rFonts w:ascii="Consolas" w:hAnsi="Consolas" w:cs="Consolas"/>
          <w:sz w:val="24"/>
          <w:lang w:eastAsia="en-US"/>
        </w:rPr>
        <w:t>== Q[0]:</w:t>
      </w: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 xml:space="preserve">            </w:t>
      </w:r>
      <w:r w:rsidRPr="00C44353">
        <w:rPr>
          <w:rFonts w:ascii="Consolas" w:hAnsi="Consolas" w:cs="Consolas"/>
          <w:sz w:val="24"/>
          <w:lang w:eastAsia="en-US"/>
        </w:rPr>
        <w:t>break</w:t>
      </w: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 xml:space="preserve">            </w:t>
      </w:r>
    </w:p>
    <w:p w:rsidR="00000000" w:rsidRPr="00C44353" w:rsidRDefault="009035DE">
      <w:pPr>
        <w:spacing w:line="240" w:lineRule="auto"/>
        <w:jc w:val="left"/>
        <w:rPr>
          <w:rFonts w:ascii="Consolas" w:hAnsi="Consolas" w:cs="Consolas"/>
          <w:sz w:val="24"/>
          <w:lang w:eastAsia="en-US"/>
        </w:rPr>
      </w:pP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 xml:space="preserve">    </w:t>
      </w:r>
      <w:r w:rsidRPr="00C44353">
        <w:rPr>
          <w:rFonts w:ascii="Consolas" w:hAnsi="Consolas" w:cs="Consolas"/>
          <w:sz w:val="24"/>
          <w:lang w:eastAsia="en-US"/>
        </w:rPr>
        <w:t>return Q</w:t>
      </w:r>
    </w:p>
    <w:p w:rsidR="00000000" w:rsidRPr="00C44353" w:rsidRDefault="009035DE">
      <w:pPr>
        <w:spacing w:line="240" w:lineRule="auto"/>
        <w:jc w:val="left"/>
        <w:rPr>
          <w:rFonts w:ascii="Consolas" w:hAnsi="Consolas" w:cs="Consolas"/>
          <w:sz w:val="24"/>
          <w:lang w:eastAsia="en-US"/>
        </w:rPr>
      </w:pP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>def findMinimum():</w:t>
      </w: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 xml:space="preserve">    </w:t>
      </w:r>
      <w:r w:rsidRPr="00C44353">
        <w:rPr>
          <w:rFonts w:ascii="Consolas" w:hAnsi="Consolas" w:cs="Consolas"/>
          <w:sz w:val="24"/>
          <w:lang w:eastAsia="en-US"/>
        </w:rPr>
        <w:t>minimum = dot[0]</w:t>
      </w:r>
    </w:p>
    <w:p w:rsidR="00000000" w:rsidRPr="00C44353" w:rsidRDefault="009035DE">
      <w:pPr>
        <w:spacing w:line="240" w:lineRule="auto"/>
        <w:jc w:val="left"/>
        <w:rPr>
          <w:rFonts w:ascii="Consolas" w:hAnsi="Consolas" w:cs="Consolas"/>
          <w:sz w:val="24"/>
          <w:lang w:eastAsia="en-US"/>
        </w:rPr>
      </w:pP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lastRenderedPageBreak/>
        <w:t xml:space="preserve">    </w:t>
      </w:r>
      <w:r w:rsidRPr="00C44353">
        <w:rPr>
          <w:rFonts w:ascii="Consolas" w:hAnsi="Consolas" w:cs="Consolas"/>
          <w:sz w:val="24"/>
          <w:lang w:eastAsia="en-US"/>
        </w:rPr>
        <w:t>for i in dot[1:]:</w:t>
      </w: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 xml:space="preserve">        </w:t>
      </w:r>
      <w:r w:rsidRPr="00C44353">
        <w:rPr>
          <w:rFonts w:ascii="Consolas" w:hAnsi="Consolas" w:cs="Consolas"/>
          <w:sz w:val="24"/>
          <w:lang w:eastAsia="en-US"/>
        </w:rPr>
        <w:t>if i[1] &lt; minimum[1]:</w:t>
      </w: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 xml:space="preserve">            </w:t>
      </w:r>
      <w:r w:rsidRPr="00C44353">
        <w:rPr>
          <w:rFonts w:ascii="Consolas" w:hAnsi="Consolas" w:cs="Consolas"/>
          <w:sz w:val="24"/>
          <w:lang w:eastAsia="en-US"/>
        </w:rPr>
        <w:t>minimum = i</w:t>
      </w: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 xml:space="preserve">        </w:t>
      </w:r>
      <w:r w:rsidRPr="00C44353">
        <w:rPr>
          <w:rFonts w:ascii="Consolas" w:hAnsi="Consolas" w:cs="Consolas"/>
          <w:sz w:val="24"/>
          <w:lang w:eastAsia="en-US"/>
        </w:rPr>
        <w:t>elif i[1] == minimum[1]:</w:t>
      </w: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 xml:space="preserve">            </w:t>
      </w:r>
      <w:r w:rsidRPr="00C44353">
        <w:rPr>
          <w:rFonts w:ascii="Consolas" w:hAnsi="Consolas" w:cs="Consolas"/>
          <w:sz w:val="24"/>
          <w:lang w:eastAsia="en-US"/>
        </w:rPr>
        <w:t>if i[0] &lt; minimum[0]:</w:t>
      </w: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 xml:space="preserve">                </w:t>
      </w:r>
      <w:r w:rsidRPr="00C44353">
        <w:rPr>
          <w:rFonts w:ascii="Consolas" w:hAnsi="Consolas" w:cs="Consolas"/>
          <w:sz w:val="24"/>
          <w:lang w:eastAsia="en-US"/>
        </w:rPr>
        <w:t>m</w:t>
      </w:r>
      <w:r w:rsidRPr="00C44353">
        <w:rPr>
          <w:rFonts w:ascii="Consolas" w:hAnsi="Consolas" w:cs="Consolas"/>
          <w:sz w:val="24"/>
          <w:lang w:eastAsia="en-US"/>
        </w:rPr>
        <w:t>inimum = i</w:t>
      </w: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 xml:space="preserve">    </w:t>
      </w: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 xml:space="preserve">    </w:t>
      </w:r>
      <w:r w:rsidRPr="00C44353">
        <w:rPr>
          <w:rFonts w:ascii="Consolas" w:hAnsi="Consolas" w:cs="Consolas"/>
          <w:sz w:val="24"/>
          <w:lang w:eastAsia="en-US"/>
        </w:rPr>
        <w:t>return minimum</w:t>
      </w:r>
    </w:p>
    <w:p w:rsidR="00000000" w:rsidRPr="00C44353" w:rsidRDefault="009035DE">
      <w:pPr>
        <w:spacing w:line="240" w:lineRule="auto"/>
        <w:jc w:val="left"/>
        <w:rPr>
          <w:rFonts w:ascii="Consolas" w:hAnsi="Consolas" w:cs="Consolas"/>
          <w:sz w:val="24"/>
          <w:lang w:eastAsia="en-US"/>
        </w:rPr>
      </w:pPr>
    </w:p>
    <w:p w:rsidR="00000000" w:rsidRPr="00C44353" w:rsidRDefault="009035DE">
      <w:pPr>
        <w:spacing w:line="240" w:lineRule="auto"/>
        <w:jc w:val="left"/>
        <w:rPr>
          <w:rFonts w:ascii="Consolas" w:hAnsi="Consolas" w:cs="Consolas"/>
          <w:sz w:val="24"/>
          <w:lang w:eastAsia="en-US"/>
        </w:rPr>
      </w:pPr>
    </w:p>
    <w:p w:rsidR="00000000" w:rsidRPr="00C44353" w:rsidRDefault="009035DE">
      <w:pPr>
        <w:spacing w:line="240" w:lineRule="auto"/>
        <w:jc w:val="left"/>
      </w:pPr>
      <w:r w:rsidRPr="00C44353">
        <w:rPr>
          <w:rFonts w:ascii="Consolas" w:hAnsi="Consolas" w:cs="Consolas"/>
          <w:sz w:val="24"/>
          <w:lang w:eastAsia="en-US"/>
        </w:rPr>
        <w:t>main()</w:t>
      </w:r>
    </w:p>
    <w:p w:rsidR="00000000" w:rsidRPr="00C44353" w:rsidRDefault="009035DE">
      <w:pPr>
        <w:spacing w:line="240" w:lineRule="auto"/>
        <w:jc w:val="left"/>
        <w:rPr>
          <w:sz w:val="24"/>
          <w:lang w:eastAsia="en-US"/>
        </w:rPr>
      </w:pPr>
    </w:p>
    <w:p w:rsidR="00000000" w:rsidRPr="00C44353" w:rsidRDefault="009035DE">
      <w:pPr>
        <w:spacing w:line="240" w:lineRule="auto"/>
        <w:jc w:val="left"/>
        <w:rPr>
          <w:sz w:val="24"/>
          <w:szCs w:val="28"/>
          <w:lang w:eastAsia="en-US"/>
        </w:rPr>
      </w:pPr>
    </w:p>
    <w:p w:rsidR="00000000" w:rsidRPr="00C44353" w:rsidRDefault="009035DE">
      <w:pPr>
        <w:jc w:val="center"/>
      </w:pPr>
      <w:r w:rsidRPr="00C44353">
        <w:rPr>
          <w:szCs w:val="28"/>
        </w:rPr>
        <w:t>3 РЕЗУЛЬТАТИ</w:t>
      </w:r>
    </w:p>
    <w:p w:rsidR="00000000" w:rsidRPr="00C44353" w:rsidRDefault="009035DE">
      <w:pPr>
        <w:jc w:val="center"/>
        <w:rPr>
          <w:szCs w:val="28"/>
        </w:rPr>
      </w:pPr>
    </w:p>
    <w:p w:rsidR="00000000" w:rsidRPr="00C44353" w:rsidRDefault="009035DE">
      <w:pPr>
        <w:rPr>
          <w:szCs w:val="28"/>
        </w:rPr>
      </w:pPr>
      <w:r w:rsidRPr="00C44353">
        <w:rPr>
          <w:szCs w:val="28"/>
        </w:rPr>
        <w:t>Розглянемо ситуацію, коли всі елементи вводяться коректно згідно з умовою завдання (рис. 3.1, рис 3.2).</w:t>
      </w:r>
    </w:p>
    <w:p w:rsidR="00C44353" w:rsidRPr="00C44353" w:rsidRDefault="00C44353">
      <w:pPr>
        <w:rPr>
          <w:szCs w:val="28"/>
        </w:rPr>
      </w:pPr>
    </w:p>
    <w:p w:rsidR="00A1528E" w:rsidRPr="00C44353" w:rsidRDefault="00C44353" w:rsidP="00C44353">
      <w:pPr>
        <w:ind w:firstLine="0"/>
        <w:jc w:val="center"/>
      </w:pPr>
      <w:r w:rsidRPr="00C44353">
        <w:rPr>
          <w:noProof/>
          <w:lang w:eastAsia="ru-RU"/>
        </w:rPr>
        <w:drawing>
          <wp:inline distT="0" distB="0" distL="0" distR="0" wp14:anchorId="695CDE0B" wp14:editId="06656304">
            <wp:extent cx="2787596" cy="2143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548" cy="216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C44353" w:rsidRDefault="009035DE">
      <w:pPr>
        <w:ind w:firstLine="0"/>
        <w:jc w:val="center"/>
        <w:rPr>
          <w:szCs w:val="28"/>
        </w:rPr>
      </w:pPr>
      <w:r w:rsidRPr="00C44353">
        <w:rPr>
          <w:szCs w:val="28"/>
        </w:rPr>
        <w:t>Рисунок 3.</w:t>
      </w:r>
      <w:r w:rsidRPr="00C44353">
        <w:rPr>
          <w:szCs w:val="28"/>
        </w:rPr>
        <w:fldChar w:fldCharType="begin"/>
      </w:r>
      <w:r w:rsidRPr="00C44353">
        <w:rPr>
          <w:szCs w:val="28"/>
        </w:rPr>
        <w:instrText xml:space="preserve"> SEQ "Рис." \* ARABIC </w:instrText>
      </w:r>
      <w:r w:rsidRPr="00C44353">
        <w:rPr>
          <w:szCs w:val="28"/>
        </w:rPr>
        <w:fldChar w:fldCharType="separate"/>
      </w:r>
      <w:r w:rsidRPr="00C44353">
        <w:rPr>
          <w:szCs w:val="28"/>
        </w:rPr>
        <w:t>1</w:t>
      </w:r>
      <w:r w:rsidRPr="00C44353">
        <w:rPr>
          <w:szCs w:val="28"/>
        </w:rPr>
        <w:fldChar w:fldCharType="end"/>
      </w:r>
      <w:r w:rsidRPr="00C44353">
        <w:rPr>
          <w:szCs w:val="28"/>
        </w:rPr>
        <w:t xml:space="preserve"> – Вводяться коректні дані</w:t>
      </w:r>
    </w:p>
    <w:p w:rsidR="00C44353" w:rsidRPr="00C44353" w:rsidRDefault="00C44353">
      <w:pPr>
        <w:ind w:firstLine="0"/>
        <w:jc w:val="center"/>
      </w:pPr>
    </w:p>
    <w:p w:rsidR="00000000" w:rsidRPr="00C44353" w:rsidRDefault="00A1528E" w:rsidP="00A1528E">
      <w:pPr>
        <w:ind w:firstLine="0"/>
        <w:jc w:val="center"/>
        <w:rPr>
          <w:szCs w:val="28"/>
        </w:rPr>
      </w:pPr>
      <w:r w:rsidRPr="00C44353">
        <w:rPr>
          <w:noProof/>
          <w:lang w:eastAsia="ru-RU"/>
        </w:rPr>
        <w:drawing>
          <wp:inline distT="0" distB="0" distL="0" distR="0">
            <wp:extent cx="2676525" cy="1832024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22" r="253"/>
                    <a:stretch/>
                  </pic:blipFill>
                  <pic:spPr bwMode="auto">
                    <a:xfrm>
                      <a:off x="0" y="0"/>
                      <a:ext cx="2689434" cy="184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0000" w:rsidRPr="00C44353" w:rsidRDefault="009035DE">
      <w:pPr>
        <w:ind w:firstLine="0"/>
        <w:jc w:val="center"/>
      </w:pPr>
      <w:r w:rsidRPr="00C44353">
        <w:rPr>
          <w:szCs w:val="28"/>
        </w:rPr>
        <w:t>Рисунок 3.</w:t>
      </w:r>
      <w:r w:rsidRPr="00C44353">
        <w:rPr>
          <w:szCs w:val="28"/>
        </w:rPr>
        <w:t>2</w:t>
      </w:r>
      <w:r w:rsidRPr="00C44353">
        <w:rPr>
          <w:szCs w:val="28"/>
        </w:rPr>
        <w:t xml:space="preserve"> – </w:t>
      </w:r>
      <w:r w:rsidRPr="00C44353">
        <w:rPr>
          <w:szCs w:val="28"/>
        </w:rPr>
        <w:t>Графік при  вв</w:t>
      </w:r>
      <w:r w:rsidRPr="00C44353">
        <w:rPr>
          <w:szCs w:val="28"/>
        </w:rPr>
        <w:t>оді коректних даних</w:t>
      </w:r>
    </w:p>
    <w:p w:rsidR="00000000" w:rsidRPr="00C44353" w:rsidRDefault="009035DE"/>
    <w:p w:rsidR="00000000" w:rsidRPr="00C44353" w:rsidRDefault="009035DE">
      <w:pPr>
        <w:rPr>
          <w:szCs w:val="28"/>
        </w:rPr>
      </w:pPr>
      <w:r w:rsidRPr="00C44353">
        <w:rPr>
          <w:szCs w:val="28"/>
        </w:rPr>
        <w:t>При введ</w:t>
      </w:r>
      <w:r w:rsidR="00A1528E" w:rsidRPr="00C44353">
        <w:rPr>
          <w:szCs w:val="28"/>
        </w:rPr>
        <w:t>енні кількості елементів N</w:t>
      </w:r>
      <w:r w:rsidRPr="00C44353">
        <w:rPr>
          <w:szCs w:val="28"/>
        </w:rPr>
        <w:t xml:space="preserve">, що не </w:t>
      </w:r>
      <w:r w:rsidR="00A1528E" w:rsidRPr="00C44353">
        <w:rPr>
          <w:szCs w:val="28"/>
        </w:rPr>
        <w:t>задовольняє інтервал, програма,</w:t>
      </w:r>
      <w:r w:rsidRPr="00C44353">
        <w:rPr>
          <w:szCs w:val="28"/>
        </w:rPr>
        <w:t xml:space="preserve"> -  попереджає про це й пропонує перезаписати</w:t>
      </w:r>
      <w:r w:rsidR="00A1528E" w:rsidRPr="00C44353">
        <w:rPr>
          <w:szCs w:val="28"/>
        </w:rPr>
        <w:t xml:space="preserve">  N.  (рис. 3.3</w:t>
      </w:r>
      <w:r w:rsidRPr="00C44353">
        <w:rPr>
          <w:szCs w:val="28"/>
        </w:rPr>
        <w:t>).</w:t>
      </w:r>
    </w:p>
    <w:p w:rsidR="00C44353" w:rsidRPr="00C44353" w:rsidRDefault="00C44353">
      <w:pPr>
        <w:rPr>
          <w:szCs w:val="28"/>
        </w:rPr>
      </w:pPr>
    </w:p>
    <w:p w:rsidR="00C44353" w:rsidRPr="00C44353" w:rsidRDefault="00C44353" w:rsidP="00C44353">
      <w:pPr>
        <w:ind w:firstLine="0"/>
        <w:jc w:val="center"/>
      </w:pPr>
      <w:r w:rsidRPr="00C44353">
        <w:rPr>
          <w:noProof/>
          <w:lang w:eastAsia="ru-RU"/>
        </w:rPr>
        <w:drawing>
          <wp:inline distT="0" distB="0" distL="0" distR="0" wp14:anchorId="16226817" wp14:editId="34AD1D8D">
            <wp:extent cx="2781300" cy="1670586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295" cy="167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C44353" w:rsidRDefault="009035DE">
      <w:pPr>
        <w:ind w:firstLine="0"/>
        <w:jc w:val="center"/>
        <w:rPr>
          <w:lang w:val="ru-RU"/>
        </w:rPr>
      </w:pPr>
      <w:r w:rsidRPr="00C44353">
        <w:rPr>
          <w:szCs w:val="28"/>
        </w:rPr>
        <w:t xml:space="preserve">Рисунок 3.3 – Робота програми </w:t>
      </w:r>
      <w:r w:rsidR="00C44353" w:rsidRPr="00C44353">
        <w:rPr>
          <w:szCs w:val="28"/>
        </w:rPr>
        <w:t xml:space="preserve">при введенні </w:t>
      </w:r>
      <w:r w:rsidR="00C44353">
        <w:rPr>
          <w:szCs w:val="28"/>
        </w:rPr>
        <w:t xml:space="preserve">некоректного </w:t>
      </w:r>
      <w:r w:rsidR="00C44353">
        <w:rPr>
          <w:szCs w:val="28"/>
          <w:lang w:val="en-US"/>
        </w:rPr>
        <w:t>N</w:t>
      </w:r>
    </w:p>
    <w:p w:rsidR="00000000" w:rsidRPr="00C44353" w:rsidRDefault="009035DE">
      <w:pPr>
        <w:rPr>
          <w:szCs w:val="28"/>
          <w:lang w:eastAsia="ru-RU"/>
        </w:rPr>
      </w:pPr>
    </w:p>
    <w:p w:rsidR="00000000" w:rsidRPr="00C44353" w:rsidRDefault="009035DE">
      <w:pPr>
        <w:jc w:val="center"/>
      </w:pPr>
      <w:r w:rsidRPr="00C44353">
        <w:rPr>
          <w:szCs w:val="28"/>
        </w:rPr>
        <w:t>ВИСНОВКИ</w:t>
      </w:r>
    </w:p>
    <w:p w:rsidR="00000000" w:rsidRPr="00C44353" w:rsidRDefault="009035DE">
      <w:r w:rsidRPr="00C44353">
        <w:rPr>
          <w:szCs w:val="28"/>
        </w:rPr>
        <w:t xml:space="preserve">За допомогою цієї роботи були отримані нові знання, пов’язані </w:t>
      </w:r>
      <w:r w:rsidRPr="00C44353">
        <w:rPr>
          <w:szCs w:val="28"/>
        </w:rPr>
        <w:t>і</w:t>
      </w:r>
      <w:r w:rsidRPr="00C44353">
        <w:rPr>
          <w:szCs w:val="28"/>
        </w:rPr>
        <w:t>з</w:t>
      </w:r>
      <w:r w:rsidRPr="00C44353">
        <w:rPr>
          <w:color w:val="000000"/>
          <w:szCs w:val="28"/>
        </w:rPr>
        <w:t xml:space="preserve"> основними геометричними алгоритмами.</w:t>
      </w:r>
      <w:r w:rsidRPr="00C44353">
        <w:rPr>
          <w:szCs w:val="28"/>
        </w:rPr>
        <w:t xml:space="preserve"> Реалізований у програмі код повністю </w:t>
      </w:r>
      <w:r w:rsidRPr="00C44353">
        <w:rPr>
          <w:szCs w:val="28"/>
        </w:rPr>
        <w:t xml:space="preserve">відповідає умові задачі. </w:t>
      </w:r>
      <w:r w:rsidRPr="00C44353">
        <w:rPr>
          <w:color w:val="000000"/>
          <w:szCs w:val="28"/>
        </w:rPr>
        <w:t xml:space="preserve"> </w:t>
      </w:r>
      <w:r w:rsidRPr="00C44353">
        <w:rPr>
          <w:color w:val="000000"/>
          <w:szCs w:val="28"/>
        </w:rPr>
        <w:t>О</w:t>
      </w:r>
      <w:r w:rsidRPr="00C44353">
        <w:rPr>
          <w:color w:val="000000"/>
          <w:szCs w:val="28"/>
        </w:rPr>
        <w:t>пукл</w:t>
      </w:r>
      <w:r w:rsidRPr="00C44353">
        <w:rPr>
          <w:color w:val="000000"/>
          <w:szCs w:val="28"/>
        </w:rPr>
        <w:t>а</w:t>
      </w:r>
      <w:r w:rsidRPr="00C44353">
        <w:rPr>
          <w:color w:val="000000"/>
          <w:szCs w:val="28"/>
        </w:rPr>
        <w:t xml:space="preserve"> оболонк</w:t>
      </w:r>
      <w:r w:rsidRPr="00C44353">
        <w:rPr>
          <w:color w:val="000000"/>
          <w:szCs w:val="28"/>
        </w:rPr>
        <w:t>а</w:t>
      </w:r>
      <w:r w:rsidRPr="00C44353">
        <w:rPr>
          <w:color w:val="000000"/>
          <w:szCs w:val="28"/>
        </w:rPr>
        <w:t xml:space="preserve"> наданих точок </w:t>
      </w:r>
      <w:r w:rsidRPr="00C44353">
        <w:rPr>
          <w:color w:val="000000"/>
          <w:szCs w:val="28"/>
        </w:rPr>
        <w:t xml:space="preserve">розраховувалась </w:t>
      </w:r>
      <w:r w:rsidRPr="00C44353">
        <w:rPr>
          <w:color w:val="000000"/>
          <w:szCs w:val="28"/>
        </w:rPr>
        <w:t>алгоритмом Джарвіса.</w:t>
      </w:r>
      <w:r w:rsidRPr="00C44353">
        <w:rPr>
          <w:szCs w:val="28"/>
        </w:rPr>
        <w:t xml:space="preserve"> Результати виводились графіком </w:t>
      </w:r>
      <w:r w:rsidRPr="00C44353">
        <w:rPr>
          <w:szCs w:val="28"/>
        </w:rPr>
        <w:t>на площині</w:t>
      </w:r>
      <w:r w:rsidRPr="00C44353">
        <w:rPr>
          <w:szCs w:val="28"/>
        </w:rPr>
        <w:t>. Для обробки інформації було зроблено декілька функцій, кожна з яких виконує свою задачу.</w:t>
      </w:r>
    </w:p>
    <w:p w:rsidR="00000000" w:rsidRPr="00C44353" w:rsidRDefault="009035DE">
      <w:pPr>
        <w:rPr>
          <w:szCs w:val="28"/>
        </w:rPr>
      </w:pPr>
    </w:p>
    <w:p w:rsidR="00000000" w:rsidRPr="00C44353" w:rsidRDefault="009035DE">
      <w:pPr>
        <w:pageBreakBefore/>
        <w:jc w:val="center"/>
      </w:pPr>
      <w:r w:rsidRPr="00C44353">
        <w:rPr>
          <w:szCs w:val="28"/>
        </w:rPr>
        <w:lastRenderedPageBreak/>
        <w:t>СПИСОК ВИКОРИСТАНИХ ІНФОРМАЦІЙ</w:t>
      </w:r>
      <w:r w:rsidRPr="00C44353">
        <w:rPr>
          <w:szCs w:val="28"/>
        </w:rPr>
        <w:t>НИХ ДЖЕРЕЛ</w:t>
      </w:r>
    </w:p>
    <w:p w:rsidR="00000000" w:rsidRPr="00C44353" w:rsidRDefault="009035DE">
      <w:pPr>
        <w:jc w:val="center"/>
        <w:rPr>
          <w:szCs w:val="28"/>
        </w:rPr>
      </w:pPr>
    </w:p>
    <w:p w:rsidR="00000000" w:rsidRPr="00C44353" w:rsidRDefault="009035DE">
      <w:r w:rsidRPr="00C44353">
        <w:rPr>
          <w:szCs w:val="28"/>
        </w:rPr>
        <w:t>1   Конспект лекцій з дисципліни «Основи теорії алгоритмів».</w:t>
      </w:r>
    </w:p>
    <w:p w:rsidR="00000000" w:rsidRPr="00C44353" w:rsidRDefault="009035DE">
      <w:r w:rsidRPr="00C44353">
        <w:rPr>
          <w:szCs w:val="28"/>
        </w:rPr>
        <w:t>2 Т. Кормен, Ч. Лейзерсон, Р. Ривест. Алгоритми побудови та аналіз: підручник / Китаєв А.Ю., Щень А., Вялий М.Н.: Видавництво «МЦНМО», 2002. – 1398 с.</w:t>
      </w:r>
    </w:p>
    <w:p w:rsidR="00000000" w:rsidRPr="00C44353" w:rsidRDefault="009035DE">
      <w:r w:rsidRPr="00C44353">
        <w:rPr>
          <w:szCs w:val="28"/>
        </w:rPr>
        <w:t>3 Д. Е. Кнут. Мистецтво програму</w:t>
      </w:r>
      <w:r w:rsidRPr="00C44353">
        <w:rPr>
          <w:szCs w:val="28"/>
        </w:rPr>
        <w:t>вання: підручник / Штонда В., Петріковец Г., Орловіч О., 1990. – 682 с.</w:t>
      </w:r>
    </w:p>
    <w:p w:rsidR="00000000" w:rsidRPr="00C44353" w:rsidRDefault="009035DE">
      <w:r w:rsidRPr="00C44353">
        <w:rPr>
          <w:szCs w:val="28"/>
        </w:rPr>
        <w:t xml:space="preserve">4 А. В. Ахо. Структури даних й алгоритми / А. В. Ахо, Д.Э. Хопкрофт, Д. Д. Ульман. – М.: Вильямс, 2003. – 384 с. </w:t>
      </w:r>
    </w:p>
    <w:p w:rsidR="00000000" w:rsidRPr="00C44353" w:rsidRDefault="009035DE">
      <w:pPr>
        <w:pStyle w:val="Default"/>
        <w:spacing w:line="360" w:lineRule="auto"/>
        <w:rPr>
          <w:sz w:val="28"/>
          <w:szCs w:val="28"/>
          <w:lang w:val="uk-UA"/>
        </w:rPr>
      </w:pPr>
    </w:p>
    <w:p w:rsidR="009035DE" w:rsidRPr="00C44353" w:rsidRDefault="009035DE"/>
    <w:sectPr w:rsidR="009035DE" w:rsidRPr="00C44353">
      <w:headerReference w:type="default" r:id="rId10"/>
      <w:headerReference w:type="first" r:id="rId11"/>
      <w:pgSz w:w="11906" w:h="16838"/>
      <w:pgMar w:top="1134" w:right="567" w:bottom="1134" w:left="1134" w:header="567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35DE" w:rsidRDefault="009035DE">
      <w:pPr>
        <w:spacing w:line="240" w:lineRule="auto"/>
      </w:pPr>
      <w:r>
        <w:separator/>
      </w:r>
    </w:p>
  </w:endnote>
  <w:endnote w:type="continuationSeparator" w:id="0">
    <w:p w:rsidR="009035DE" w:rsidRDefault="009035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Lohit Devanagari">
    <w:altName w:val="Adobe Garamond Pro Bold"/>
    <w:charset w:val="01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default"/>
  </w:font>
  <w:font w:name="Noto Sans Mono CJK SC">
    <w:charset w:val="01"/>
    <w:family w:val="moder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35DE" w:rsidRDefault="009035DE">
      <w:pPr>
        <w:spacing w:line="240" w:lineRule="auto"/>
      </w:pPr>
      <w:r>
        <w:separator/>
      </w:r>
    </w:p>
  </w:footnote>
  <w:footnote w:type="continuationSeparator" w:id="0">
    <w:p w:rsidR="009035DE" w:rsidRDefault="009035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9035DE">
    <w:pPr>
      <w:pStyle w:val="ad"/>
      <w:jc w:val="right"/>
    </w:pPr>
    <w:r>
      <w:fldChar w:fldCharType="begin"/>
    </w:r>
    <w:r>
      <w:instrText xml:space="preserve"> PAGE </w:instrText>
    </w:r>
    <w:r>
      <w:fldChar w:fldCharType="separate"/>
    </w:r>
    <w:r w:rsidR="00C44353">
      <w:rPr>
        <w:noProof/>
      </w:rPr>
      <w:t>2</w:t>
    </w:r>
    <w:r>
      <w:fldChar w:fldCharType="end"/>
    </w:r>
  </w:p>
  <w:p w:rsidR="00000000" w:rsidRDefault="009035DE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9035DE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suff w:val="space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cs="Symbol" w:hint="default"/>
      </w:rPr>
    </w:lvl>
    <w:lvl w:ilvl="1">
      <w:start w:val="1"/>
      <w:numFmt w:val="bullet"/>
      <w:suff w:val="space"/>
      <w:lvlText w:val=""/>
      <w:lvlJc w:val="left"/>
      <w:pPr>
        <w:tabs>
          <w:tab w:val="num" w:pos="0"/>
        </w:tabs>
        <w:ind w:left="0" w:firstLine="709"/>
      </w:pPr>
      <w:rPr>
        <w:rFonts w:ascii="Symbol" w:hAnsi="Symbol" w:cs="Symbol" w:hint="default"/>
      </w:rPr>
    </w:lvl>
    <w:lvl w:ilvl="2">
      <w:start w:val="1"/>
      <w:numFmt w:val="bullet"/>
      <w:suff w:val="space"/>
      <w:lvlText w:val=""/>
      <w:lvlJc w:val="left"/>
      <w:pPr>
        <w:tabs>
          <w:tab w:val="num" w:pos="0"/>
        </w:tabs>
        <w:ind w:left="6691" w:hanging="385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28E"/>
    <w:rsid w:val="009035DE"/>
    <w:rsid w:val="00A1528E"/>
    <w:rsid w:val="00C4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E807CAF"/>
  <w15:chartTrackingRefBased/>
  <w15:docId w15:val="{C5C0356D-A022-4F54-9A43-B664B41A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line="360" w:lineRule="auto"/>
      <w:ind w:firstLine="709"/>
      <w:jc w:val="both"/>
    </w:pPr>
    <w:rPr>
      <w:sz w:val="28"/>
      <w:szCs w:val="24"/>
      <w:lang w:val="uk-UA" w:eastAsia="zh-CN"/>
    </w:rPr>
  </w:style>
  <w:style w:type="paragraph" w:styleId="1">
    <w:name w:val="heading 1"/>
    <w:basedOn w:val="a"/>
    <w:next w:val="a"/>
    <w:qFormat/>
    <w:pPr>
      <w:keepNext/>
      <w:keepLines/>
      <w:pageBreakBefore/>
      <w:numPr>
        <w:numId w:val="1"/>
      </w:numPr>
      <w:spacing w:after="420"/>
      <w:jc w:val="center"/>
      <w:outlineLvl w:val="0"/>
    </w:pPr>
    <w:rPr>
      <w:rFonts w:cs="Arial"/>
      <w:bCs/>
      <w:caps/>
      <w:kern w:val="2"/>
      <w:szCs w:val="28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30">
    <w:name w:val="Основной шрифт абзаца3"/>
  </w:style>
  <w:style w:type="character" w:customStyle="1" w:styleId="20">
    <w:name w:val="Основной шрифт абзаца2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hint="default"/>
      <w:sz w:val="28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  <w:sz w:val="28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hAnsi="Symbol" w:cs="Symbol"/>
      <w:sz w:val="28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ascii="Symbol" w:hAnsi="Symbol" w:cs="Symbol"/>
      <w:sz w:val="28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hint="default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sz w:val="28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Symbol" w:hAnsi="Symbol" w:cs="Symbol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9z0">
    <w:name w:val="WW8Num19z0"/>
    <w:rPr>
      <w:sz w:val="28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10">
    <w:name w:val="Основной шрифт абзаца1"/>
  </w:style>
  <w:style w:type="character" w:styleId="a3">
    <w:name w:val="Hyperlink"/>
    <w:rPr>
      <w:color w:val="0000FF"/>
      <w:u w:val="single"/>
    </w:rPr>
  </w:style>
  <w:style w:type="character" w:customStyle="1" w:styleId="a4">
    <w:name w:val="Верхний колонтитул Знак"/>
    <w:rPr>
      <w:sz w:val="28"/>
      <w:szCs w:val="24"/>
      <w:lang w:val="uk-UA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a5">
    <w:name w:val="Текст выноски Знак"/>
    <w:rPr>
      <w:rFonts w:ascii="Segoe UI" w:hAnsi="Segoe UI" w:cs="Segoe UI"/>
      <w:sz w:val="18"/>
      <w:szCs w:val="18"/>
    </w:rPr>
  </w:style>
  <w:style w:type="character" w:styleId="a6">
    <w:name w:val="line number"/>
  </w:style>
  <w:style w:type="character" w:customStyle="1" w:styleId="a7">
    <w:name w:val="Нижний колонтитул Знак"/>
    <w:rPr>
      <w:sz w:val="28"/>
      <w:szCs w:val="24"/>
      <w:lang w:val="uk-UA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8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a"/>
    <w:pPr>
      <w:suppressLineNumbers/>
    </w:pPr>
    <w:rPr>
      <w:rFonts w:cs="Lohit Devanagari"/>
    </w:rPr>
  </w:style>
  <w:style w:type="paragraph" w:customStyle="1" w:styleId="31">
    <w:name w:val="Название объекта3"/>
    <w:basedOn w:val="a"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21">
    <w:name w:val="Название объекта2"/>
    <w:basedOn w:val="a"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0">
    <w:name w:val="Первая строка 0 см"/>
    <w:basedOn w:val="a"/>
    <w:pPr>
      <w:ind w:firstLine="0"/>
    </w:pPr>
    <w:rPr>
      <w:szCs w:val="20"/>
    </w:rPr>
  </w:style>
  <w:style w:type="paragraph" w:styleId="11">
    <w:name w:val="toc 1"/>
    <w:basedOn w:val="a"/>
    <w:next w:val="a"/>
    <w:pPr>
      <w:tabs>
        <w:tab w:val="right" w:leader="dot" w:pos="10080"/>
      </w:tabs>
      <w:ind w:right="1026" w:firstLine="0"/>
    </w:pPr>
  </w:style>
  <w:style w:type="paragraph" w:styleId="22">
    <w:name w:val="toc 2"/>
    <w:basedOn w:val="a"/>
    <w:next w:val="a"/>
    <w:pPr>
      <w:tabs>
        <w:tab w:val="right" w:leader="dot" w:pos="10080"/>
      </w:tabs>
      <w:ind w:right="1026" w:firstLine="0"/>
    </w:pPr>
  </w:style>
  <w:style w:type="paragraph" w:styleId="32">
    <w:name w:val="toc 3"/>
    <w:basedOn w:val="a"/>
    <w:next w:val="a"/>
    <w:pPr>
      <w:tabs>
        <w:tab w:val="right" w:pos="10081"/>
      </w:tabs>
      <w:ind w:right="1026" w:firstLine="0"/>
    </w:pPr>
  </w:style>
  <w:style w:type="paragraph" w:styleId="40">
    <w:name w:val="toc 4"/>
    <w:basedOn w:val="a"/>
    <w:next w:val="a"/>
    <w:pPr>
      <w:tabs>
        <w:tab w:val="left" w:pos="10081"/>
      </w:tabs>
      <w:ind w:right="1026" w:firstLine="0"/>
    </w:pPr>
  </w:style>
  <w:style w:type="paragraph" w:styleId="5">
    <w:name w:val="toc 5"/>
    <w:basedOn w:val="a"/>
    <w:next w:val="a"/>
    <w:pPr>
      <w:ind w:left="1120"/>
    </w:pPr>
  </w:style>
  <w:style w:type="paragraph" w:customStyle="1" w:styleId="ab">
    <w:name w:val="Номер рисунка"/>
    <w:basedOn w:val="a"/>
    <w:next w:val="a"/>
    <w:pPr>
      <w:ind w:firstLine="0"/>
      <w:jc w:val="center"/>
    </w:pPr>
    <w:rPr>
      <w:szCs w:val="20"/>
    </w:rPr>
  </w:style>
  <w:style w:type="paragraph" w:customStyle="1" w:styleId="ac">
    <w:name w:val="Номер таблицы"/>
    <w:basedOn w:val="a"/>
    <w:next w:val="a"/>
    <w:pPr>
      <w:ind w:firstLine="0"/>
    </w:pPr>
  </w:style>
  <w:style w:type="paragraph" w:customStyle="1" w:styleId="12">
    <w:name w:val="Схема документа1"/>
    <w:basedOn w:val="a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HeaderandFooter">
    <w:name w:val="Header and Footer"/>
    <w:basedOn w:val="a"/>
    <w:pPr>
      <w:suppressLineNumbers/>
      <w:tabs>
        <w:tab w:val="center" w:pos="4819"/>
        <w:tab w:val="right" w:pos="9638"/>
      </w:tabs>
    </w:pPr>
  </w:style>
  <w:style w:type="paragraph" w:styleId="ad">
    <w:name w:val="header"/>
    <w:basedOn w:val="a"/>
    <w:pPr>
      <w:tabs>
        <w:tab w:val="center" w:pos="4677"/>
        <w:tab w:val="right" w:pos="9355"/>
      </w:tabs>
    </w:pPr>
  </w:style>
  <w:style w:type="paragraph" w:customStyle="1" w:styleId="ae">
    <w:name w:val="Титульный лист"/>
    <w:basedOn w:val="a"/>
    <w:pPr>
      <w:autoSpaceDE w:val="0"/>
      <w:spacing w:line="240" w:lineRule="auto"/>
    </w:pPr>
    <w:rPr>
      <w:szCs w:val="28"/>
    </w:rPr>
  </w:style>
  <w:style w:type="paragraph" w:customStyle="1" w:styleId="af">
    <w:name w:val="Маркированный стандартный"/>
    <w:basedOn w:val="a"/>
    <w:pPr>
      <w:numPr>
        <w:numId w:val="2"/>
      </w:numPr>
    </w:pPr>
  </w:style>
  <w:style w:type="paragraph" w:styleId="af0">
    <w:name w:val="Balloon Text"/>
    <w:basedOn w:val="a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val="en-US" w:eastAsia="zh-CN"/>
    </w:rPr>
  </w:style>
  <w:style w:type="paragraph" w:customStyle="1" w:styleId="13">
    <w:name w:val="Название объекта1"/>
    <w:basedOn w:val="a"/>
    <w:next w:val="a"/>
    <w:rPr>
      <w:b/>
      <w:bCs/>
      <w:sz w:val="20"/>
      <w:szCs w:val="20"/>
    </w:rPr>
  </w:style>
  <w:style w:type="paragraph" w:styleId="af1">
    <w:name w:val="footer"/>
    <w:basedOn w:val="a"/>
    <w:pPr>
      <w:tabs>
        <w:tab w:val="center" w:pos="4844"/>
        <w:tab w:val="right" w:pos="9689"/>
      </w:tabs>
    </w:pPr>
  </w:style>
  <w:style w:type="paragraph" w:customStyle="1" w:styleId="PreformattedText">
    <w:name w:val="Preformatted Text"/>
    <w:basedOn w:val="a"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af2">
    <w:name w:val="СписокПредл"/>
    <w:basedOn w:val="a"/>
    <w:pPr>
      <w:widowControl w:val="0"/>
      <w:numPr>
        <w:numId w:val="3"/>
      </w:numPr>
      <w:textAlignment w:val="baseline"/>
    </w:pPr>
    <w:rPr>
      <w:kern w:val="2"/>
    </w:rPr>
  </w:style>
  <w:style w:type="paragraph" w:customStyle="1" w:styleId="Textbody">
    <w:name w:val="Text body"/>
    <w:basedOn w:val="a"/>
    <w:pPr>
      <w:widowControl w:val="0"/>
      <w:textAlignment w:val="baseline"/>
    </w:pPr>
    <w:rPr>
      <w:kern w:val="2"/>
    </w:rPr>
  </w:style>
  <w:style w:type="paragraph" w:styleId="af3">
    <w:name w:val="Normal (Web)"/>
    <w:basedOn w:val="a"/>
    <w:pPr>
      <w:suppressAutoHyphens w:val="0"/>
      <w:spacing w:before="100" w:after="100" w:line="240" w:lineRule="auto"/>
      <w:ind w:firstLine="0"/>
      <w:jc w:val="left"/>
    </w:pPr>
    <w:rPr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оформления отчета по преддипломной практике</vt:lpstr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оформления отчета по преддипломной практике</dc:title>
  <dc:subject/>
  <dc:creator>ast</dc:creator>
  <cp:keywords/>
  <cp:lastModifiedBy>123 123</cp:lastModifiedBy>
  <cp:revision>4</cp:revision>
  <cp:lastPrinted>1995-11-21T15:41:00Z</cp:lastPrinted>
  <dcterms:created xsi:type="dcterms:W3CDTF">2021-04-13T05:47:00Z</dcterms:created>
  <dcterms:modified xsi:type="dcterms:W3CDTF">2021-04-13T05:51:00Z</dcterms:modified>
</cp:coreProperties>
</file>